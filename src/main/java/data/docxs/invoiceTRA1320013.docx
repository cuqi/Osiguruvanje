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68"/>
        <w:ind w:left="110" w:right="-63"/>
        <w:rPr>
          <w:sz w:val="29"/>
          <w:szCs w:val="29"/>
        </w:rPr>
      </w:pPr>
      <w:r>
        <w:rPr>
          <w:b/>
          <w:noProof/>
          <w:w w:val="101"/>
          <w:sz w:val="29"/>
          <w:szCs w:val="29"/>
        </w:rPr>
        <w:drawing>
          <wp:inline distT="0" distB="0" distL="0" distR="0">
            <wp:extent cx="1171623" cy="1981200"/>
            <wp:effectExtent l="0" t="0" r="0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7162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C9">
        <w:rPr>
          <w:b/>
          <w:w w:val="101"/>
          <w:sz w:val="29"/>
          <w:szCs w:val="29"/>
        </w:rPr>
        <w:t xml:space="preserve">shorthair1212@gmail.com</w:t>
      </w:r>
    </w:p>
    <w:p>
      <w:pPr>
        <w:spacing w:before="11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krstik1212@gmail.com</w:t>
      </w:r>
    </w:p>
    <w:p>
      <w:pPr>
        <w:spacing w:before="7" w:line="100" w:lineRule="exact"/>
        <w:rPr>
          <w:sz w:val="11"/>
          <w:szCs w:val="11"/>
        </w:rPr>
      </w:pPr>
      <w:r>
        <w:br w:type="column"/>
      </w:r>
    </w:p>
    <w:p>
      <w:pPr>
        <w:rPr>
          <w:sz w:val="18"/>
          <w:szCs w:val="18"/>
        </w:rPr>
      </w:pPr>
      <w:r>
        <w:rPr>
          <w:sz w:val="18"/>
          <w:szCs w:val="18"/>
          <w:lang w:val="mk-MK"/>
        </w:rPr>
        <w:t xml:space="preserve">Податоци за плаќањето</w:t>
      </w:r>
      <w:r w:rsidR="009F0AC9">
        <w:rPr>
          <w:sz w:val="18"/>
          <w:szCs w:val="18"/>
        </w:rPr>
        <w:t xml:space="preserve">:</w:t>
      </w:r>
    </w:p>
    <w:p>
      <w:pPr>
        <w:spacing w:before="78"/>
        <w:ind w:left="270"/>
        <w:rPr>
          <w:sz w:val="18"/>
          <w:szCs w:val="18"/>
        </w:rPr>
      </w:pPr>
      <w:r>
        <w:rPr>
          <w:sz w:val="18"/>
          <w:szCs w:val="18"/>
        </w:rPr>
        <w:t xml:space="preserve">123412312</w:t>
      </w:r>
    </w:p>
    <w:p>
      <w:pPr>
        <w:spacing w:before="78"/>
        <w:ind w:left="480"/>
        <w:rPr>
          <w:sz w:val="18"/>
          <w:szCs w:val="18"/>
        </w:rPr>
        <w:sectPr>
          <w:type w:val="continuous"/>
          <w:pgSz w:w="11900" w:h="16840" w:orient="portrait"/>
          <w:pgMar w:top="480" w:right="540" w:bottom="280" w:left="460" w:header="720" w:footer="720" w:gutter="0"/>
          <w:cols w:num="2" w:space="720" w:equalWidth="0">
            <w:col w:w="1624" w:space="7771"/>
            <w:col w:w="1505"/>
          </w:cols>
        </w:sectPr>
      </w:pPr>
      <w:r>
        <w:rPr>
          <w:sz w:val="18"/>
          <w:szCs w:val="18"/>
        </w:rPr>
        <w:t xml:space="preserve">$2a$10$3jZm6QZQTwmgD0ObIMwf9.</w:t>
      </w: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before="5" w:line="280" w:lineRule="exact"/>
        <w:rPr>
          <w:sz w:val="28"/>
          <w:szCs w:val="28"/>
        </w:rPr>
        <w:sectPr>
          <w:type w:val="continuous"/>
          <w:pgSz w:w="11900" w:h="16840" w:orient="portrait"/>
          <w:pgMar w:top="480" w:right="540" w:bottom="280" w:left="460" w:header="720" w:footer="720" w:gutter="0"/>
          <w:cols w:num="1" w:space="720">
            <w:col w:w="10900" w:space="720"/>
          </w:cols>
        </w:sectPr>
      </w:pPr>
    </w:p>
    <w:p>
      <w:pPr>
        <w:spacing w:before="33"/>
        <w:ind w:left="110"/>
        <w:rPr>
          <w:sz w:val="18"/>
          <w:szCs w:val="18"/>
        </w:rPr>
      </w:pPr>
      <w:r>
        <w:pict>
          <v:group id="_x0000_s1026" o:spid="_x0000_s1062" style="height:0;margin-left:28.5pt;margin-top:-21.8pt;mso-position-horizontal-relative:page;position:absolute;width:533.25pt;z-index:-251660288" coordorigin="570,-436" coordsize="10665,1000">
            <v:shape id="_x0000_s1027" o:spid="_x0000_s1063" style="height:0;left:570;position:absolute;top:-436;width:10665" coordorigin="570,-436" coordsize="10665,21600" path="m570,-436l11235,-436e" filled="f" strokecolor="#e1e1e1" strokeweight="0.85pt">
              <v:path arrowok="t"/>
            </v:shape>
            <w10:wrap anchorx="page"/>
          </v:group>
        </w:pict>
      </w:r>
      <w:r>
        <w:rPr>
          <w:b/>
          <w:sz w:val="18"/>
          <w:szCs w:val="18"/>
          <w:lang w:val="mk-MK"/>
        </w:rPr>
        <w:t xml:space="preserve">Податоци за </w:t>
      </w:r>
      <w:r>
        <w:rPr>
          <w:b/>
          <w:sz w:val="18"/>
          <w:szCs w:val="18"/>
          <w:lang w:val="mk-MK"/>
        </w:rPr>
        <w:t xml:space="preserve">договорувач</w:t>
      </w:r>
      <w:r w:rsidR="009F0AC9">
        <w:rPr>
          <w:b/>
          <w:sz w:val="18"/>
          <w:szCs w:val="18"/>
        </w:rPr>
        <w:t xml:space="preserve">:</w:t>
      </w:r>
    </w:p>
    <w:p>
      <w:pPr>
        <w:spacing w:before="78"/>
        <w:ind w:left="110" w:right="-47"/>
        <w:rPr>
          <w:sz w:val="18"/>
          <w:szCs w:val="18"/>
        </w:rPr>
      </w:pPr>
      <w:r>
        <w:rPr>
          <w:sz w:val="18"/>
          <w:szCs w:val="18"/>
        </w:rPr>
        <w:t xml:space="preserve">Vladimir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Krstikj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0812998451234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Stogovo 4, /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contratcor</w:t>
      </w:r>
      <w:r>
        <w:rPr>
          <w:sz w:val="18"/>
          <w:szCs w:val="18"/>
        </w:rPr>
        <w:t xml:space="preserve">_city</w:t>
      </w:r>
    </w:p>
    <w:p>
      <w:pPr>
        <w:spacing w:before="78"/>
        <w:ind w:left="110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1028" o:spid="_x0000_s1064" style="height:0;margin-left:34.5pt;margin-top:13.05pt;mso-position-horizontal-relative:page;position:absolute;width:533.25pt;z-index:-251654144" coordorigin="570,-436" coordsize="10665,1000">
            <v:shape id="_x0000_s1029" o:spid="_x0000_s1065" style="height:0;left:570;position:absolute;top:-436;width:10665" coordorigin="570,-436" coordsize="10665,21600" path="m570,-436l11235,-436e" filled="f" strokecolor="#e1e1e1" strokeweight="0.85pt">
              <v:path arrowok="t"/>
            </v:shape>
            <w10:wrap anchorx="page"/>
          </v:group>
        </w:pict>
      </w:r>
    </w:p>
    <w:p>
      <w:pPr>
        <w:spacing w:before="33"/>
        <w:ind w:left="110"/>
        <w:rPr>
          <w:sz w:val="18"/>
          <w:szCs w:val="18"/>
        </w:rPr>
      </w:pPr>
      <w:r>
        <w:rPr>
          <w:b/>
          <w:sz w:val="18"/>
          <w:szCs w:val="18"/>
          <w:lang w:val="mk-MK"/>
        </w:rPr>
        <w:t xml:space="preserve">Податоци за осигуреник</w:t>
      </w:r>
      <w:r w:rsidR="009F0AC9">
        <w:rPr>
          <w:b/>
          <w:sz w:val="18"/>
          <w:szCs w:val="18"/>
        </w:rPr>
        <w:t xml:space="preserve">: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Vladimir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Krstikj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0812998450003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Stogovo 4, /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Skopje</w:t>
      </w:r>
    </w:p>
    <w:p>
      <w:pPr>
        <w:spacing w:before="33"/>
        <w:rPr>
          <w:sz w:val="18"/>
          <w:szCs w:val="18"/>
        </w:rPr>
      </w:pPr>
      <w:r>
        <w:br w:type="column"/>
      </w:r>
      <w:r w:rsidR="00481E68">
        <w:rPr>
          <w:sz w:val="18"/>
          <w:szCs w:val="18"/>
          <w:lang w:val="mk-MK"/>
        </w:rPr>
        <w:t xml:space="preserve">Број на фактура</w:t>
      </w:r>
      <w:r w:rsidR="00481E68">
        <w:rPr>
          <w:sz w:val="18"/>
          <w:szCs w:val="18"/>
        </w:rPr>
        <w:t xml:space="preserve">.   </w:t>
      </w:r>
      <w:r>
        <w:rPr>
          <w:sz w:val="18"/>
          <w:szCs w:val="18"/>
        </w:rPr>
        <w:t xml:space="preserve">                                   </w:t>
      </w:r>
      <w:r w:rsidR="009D18D4">
        <w:rPr>
          <w:sz w:val="18"/>
          <w:szCs w:val="18"/>
        </w:rPr>
        <w:t xml:space="preserve">9</w:t>
      </w:r>
    </w:p>
    <w:p>
      <w:pPr>
        <w:spacing w:before="48"/>
        <w:rPr>
          <w:sz w:val="18"/>
          <w:szCs w:val="18"/>
        </w:rPr>
      </w:pPr>
      <w:r>
        <w:rPr>
          <w:sz w:val="18"/>
          <w:szCs w:val="18"/>
          <w:lang w:val="mk-MK"/>
        </w:rPr>
        <w:t xml:space="preserve">Датум на фактура</w:t>
      </w:r>
      <w:r>
        <w:rPr>
          <w:sz w:val="18"/>
          <w:szCs w:val="18"/>
        </w:rPr>
        <w:t xml:space="preserve"> </w:t>
      </w:r>
      <w:r w:rsidR="009D18D4">
        <w:rPr>
          <w:sz w:val="18"/>
          <w:szCs w:val="18"/>
        </w:rPr>
        <w:t xml:space="preserve">                     </w:t>
      </w:r>
      <w:r>
        <w:rPr>
          <w:sz w:val="18"/>
          <w:szCs w:val="18"/>
          <w:lang w:val="mk-MK"/>
        </w:rPr>
        <w:t xml:space="preserve">   </w:t>
      </w:r>
      <w:r w:rsidR="009D18D4">
        <w:rPr>
          <w:sz w:val="18"/>
          <w:szCs w:val="18"/>
        </w:rPr>
        <w:t xml:space="preserve">2022-01-30</w:t>
      </w:r>
    </w:p>
    <w:p>
      <w:pPr>
        <w:spacing w:before="48"/>
        <w:rPr>
          <w:sz w:val="18"/>
          <w:szCs w:val="18"/>
        </w:rPr>
      </w:pPr>
      <w:r>
        <w:rPr>
          <w:sz w:val="18"/>
          <w:szCs w:val="18"/>
          <w:lang w:val="mk-MK"/>
        </w:rPr>
        <w:t xml:space="preserve">Почеток на осигурување</w:t>
      </w:r>
      <w:r>
        <w:rPr>
          <w:sz w:val="18"/>
          <w:szCs w:val="18"/>
        </w:rPr>
        <w:t xml:space="preserve">:                 </w:t>
      </w:r>
      <w:r w:rsidR="009D18D4">
        <w:rPr>
          <w:sz w:val="18"/>
          <w:szCs w:val="18"/>
        </w:rPr>
        <w:t xml:space="preserve">2022-02-02</w:t>
      </w:r>
    </w:p>
    <w:p>
      <w:pPr>
        <w:spacing w:before="48"/>
        <w:rPr>
          <w:sz w:val="18"/>
          <w:szCs w:val="18"/>
        </w:rPr>
        <w:sectPr>
          <w:type w:val="continuous"/>
          <w:pgSz w:w="11900" w:h="16840" w:orient="portrait"/>
          <w:pgMar w:top="480" w:right="540" w:bottom="280" w:left="460" w:header="720" w:footer="720" w:gutter="0"/>
          <w:cols w:num="2" w:space="720" w:equalWidth="0">
            <w:col w:w="1999" w:space="5056"/>
            <w:col w:w="3845"/>
          </w:cols>
        </w:sectPr>
      </w:pPr>
      <w:bookmarkStart w:id="0" w:name="_GoBack"/>
      <w:r>
        <w:rPr>
          <w:sz w:val="18"/>
          <w:szCs w:val="18"/>
          <w:lang w:val="mk-MK"/>
        </w:rPr>
        <w:t xml:space="preserve">Крај на осигурување</w:t>
      </w:r>
      <w:r w:rsidR="009F0AC9">
        <w:rPr>
          <w:sz w:val="18"/>
          <w:szCs w:val="18"/>
        </w:rPr>
        <w:t xml:space="preserve">:         </w:t>
      </w:r>
      <w:r>
        <w:rPr>
          <w:sz w:val="18"/>
          <w:szCs w:val="18"/>
        </w:rPr>
        <w:t xml:space="preserve">  </w:t>
      </w:r>
      <w:r w:rsidR="009D18D4">
        <w:rPr>
          <w:sz w:val="18"/>
          <w:szCs w:val="18"/>
        </w:rPr>
        <w:t xml:space="preserve">          </w:t>
      </w:r>
      <w:r>
        <w:rPr>
          <w:sz w:val="18"/>
          <w:szCs w:val="18"/>
          <w:lang w:val="mk-MK"/>
        </w:rPr>
        <w:t xml:space="preserve"> </w:t>
      </w:r>
      <w:r w:rsidR="009D18D4">
        <w:rPr>
          <w:sz w:val="18"/>
          <w:szCs w:val="18"/>
        </w:rPr>
        <w:t xml:space="preserve">2022-02-05</w:t>
      </w:r>
    </w:p>
    <w:p>
      <w:pPr>
        <w:spacing w:before="1" w:line="140" w:lineRule="exact"/>
        <w:rPr>
          <w:sz w:val="15"/>
          <w:szCs w:val="15"/>
        </w:rPr>
      </w:pPr>
      <w:bookmarkEnd w:id="0"/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before="19"/>
        <w:ind w:left="110"/>
        <w:rPr>
          <w:sz w:val="29"/>
          <w:szCs w:val="29"/>
        </w:rPr>
      </w:pPr>
      <w:r>
        <w:rPr>
          <w:b/>
          <w:w w:val="101"/>
          <w:sz w:val="29"/>
          <w:szCs w:val="29"/>
          <w:lang w:val="mk-MK"/>
        </w:rPr>
        <w:t xml:space="preserve">ФАКТУРА ЗА ПОЛИСА</w:t>
      </w:r>
      <w:r w:rsidR="009F0AC9">
        <w:rPr>
          <w:b/>
          <w:sz w:val="29"/>
          <w:szCs w:val="29"/>
        </w:rPr>
        <w:t xml:space="preserve"> </w:t>
      </w:r>
      <w:r w:rsidR="009F0AC9">
        <w:rPr>
          <w:b/>
          <w:w w:val="101"/>
          <w:sz w:val="29"/>
          <w:szCs w:val="29"/>
        </w:rPr>
        <w:t xml:space="preserve">TRA1320013</w:t>
      </w:r>
    </w:p>
    <w:p>
      <w:pPr>
        <w:spacing w:line="200" w:lineRule="exact"/>
        <w:rPr/>
      </w:pPr>
    </w:p>
    <w:p>
      <w:pPr>
        <w:spacing w:before="11" w:line="220" w:lineRule="exact"/>
        <w:rPr>
          <w:sz w:val="22"/>
          <w:szCs w:val="22"/>
        </w:rPr>
      </w:pPr>
    </w:p>
    <w:p>
      <w:pPr>
        <w:ind w:left="560"/>
        <w:rPr>
          <w:sz w:val="18"/>
          <w:szCs w:val="18"/>
          <w:lang w:val="mk-MK"/>
        </w:rPr>
      </w:pPr>
      <w:r>
        <w:pict>
          <v:group id="_x0000_s1030" o:spid="_x0000_s1066" style="height:30.75pt;margin-left:28.1pt;margin-top:-9.95pt;mso-position-horizontal-relative:page;position:absolute;width:534.1pt;z-index:-251659264" coordorigin="562,-199" coordsize="10682,615">
            <v:shape id="_x0000_s1031" o:spid="_x0000_s1067" style="height:600;left:570;position:absolute;top:-192;width:315" coordorigin="570,-192" coordsize="315,600" path="m570,-192l885,-192l885,408l570,408l570,-192xe" fillcolor="#f6f6f6" stroked="f">
              <v:path arrowok="t"/>
            </v:shape>
            <v:shape id="_x0000_s1032" o:spid="_x0000_s1068" style="height:0;left:570;position:absolute;top:401;width:315" coordorigin="570,401" coordsize="315,21600" path="m570,401l885,401e" filled="f" strokecolor="#888" strokeweight="0.85pt">
              <v:path arrowok="t"/>
            </v:shape>
            <v:shape id="_x0000_s1033" o:spid="_x0000_s1069" style="height:600;left:885;position:absolute;top:-192;width:3720" coordorigin="885,-192" coordsize="3720,600" path="m885,-192l4605,-192l4605,408l885,408l885,-192xe" fillcolor="#f6f6f6" stroked="f">
              <v:path arrowok="t"/>
            </v:shape>
            <v:shape id="_x0000_s1034" o:spid="_x0000_s1070" style="height:0;left:885;position:absolute;top:401;width:3720" coordorigin="885,401" coordsize="3720,21600" path="m885,401l4605,401e" filled="f" strokecolor="#888" strokeweight="0.85pt">
              <v:path arrowok="t"/>
            </v:shape>
            <v:shape id="_x0000_s1035" o:spid="_x0000_s1071" style="height:600;left:4605;position:absolute;top:-192;width:1320" coordorigin="4605,-192" coordsize="1320,600" path="m4605,-192l5925,-192l5925,408l4605,408l4605,-192xe" fillcolor="#f6f6f6" stroked="f">
              <v:path arrowok="t"/>
            </v:shape>
            <v:shape id="_x0000_s1036" o:spid="_x0000_s1072" style="height:0;left:4605;position:absolute;top:401;width:1320" coordorigin="4605,401" coordsize="1320,21600" path="m4605,401l5925,401e" filled="f" strokecolor="#888" strokeweight="0.85pt">
              <v:path arrowok="t"/>
            </v:shape>
            <v:shape id="_x0000_s1037" o:spid="_x0000_s1073" style="height:600;left:5925;position:absolute;top:-192;width:1320" coordorigin="5925,-192" coordsize="1320,600" path="m5925,-192l7245,-192l7245,408l5925,408l5925,-192xe" fillcolor="#f6f6f6" stroked="f">
              <v:path arrowok="t"/>
            </v:shape>
            <v:shape id="_x0000_s1038" o:spid="_x0000_s1074" style="height:0;left:5925;position:absolute;top:401;width:1320" coordorigin="5925,401" coordsize="1320,21600" path="m5925,401l7245,401e" filled="f" strokecolor="#888" strokeweight="0.85pt">
              <v:path arrowok="t"/>
            </v:shape>
            <v:shape id="_x0000_s1039" o:spid="_x0000_s1075" style="height:600;left:7245;position:absolute;top:-192;width:1320" coordorigin="7245,-192" coordsize="1320,600" path="m7245,-192l8565,-192l8565,408l7245,408l7245,-192xe" fillcolor="#f6f6f6" stroked="f">
              <v:path arrowok="t"/>
            </v:shape>
            <v:shape id="_x0000_s1040" o:spid="_x0000_s1076" style="height:0;left:7245;position:absolute;top:401;width:1320" coordorigin="7245,401" coordsize="1320,21600" path="m7245,401l8565,401e" filled="f" strokecolor="#888" strokeweight="0.85pt">
              <v:path arrowok="t"/>
            </v:shape>
            <v:shape id="_x0000_s1041" o:spid="_x0000_s1077" style="height:600;left:8565;position:absolute;top:-192;width:1335" coordorigin="8565,-192" coordsize="1335,600" path="m8565,-192l9900,-192l9900,408l8565,408l8565,-192xe" fillcolor="#f6f6f6" stroked="f">
              <v:path arrowok="t"/>
            </v:shape>
            <v:shape id="_x0000_s1042" o:spid="_x0000_s1078" style="height:0;left:8565;position:absolute;top:401;width:1335" coordorigin="8565,401" coordsize="1335,21600" path="m8565,401l9900,401e" filled="f" strokecolor="#888" strokeweight="0.85pt">
              <v:path arrowok="t"/>
            </v:shape>
            <v:shape id="_x0000_s1043" o:spid="_x0000_s1079" style="height:600;left:9900;position:absolute;top:-192;width:1335" coordorigin="9900,-192" coordsize="1335,600" path="m9900,-192l11235,-192l11235,408l9900,408l9900,-192xe" fillcolor="#f6f6f6" stroked="f">
              <v:path arrowok="t"/>
            </v:shape>
            <v:shape id="_x0000_s1044" o:spid="_x0000_s1080" style="height:0;left:9900;position:absolute;top:401;width:1335" coordorigin="9900,401" coordsize="1335,21600" path="m9900,401l11235,401e" filled="f" strokecolor="#888" strokeweight="0.85pt">
              <v:path arrowok="t"/>
            </v:shape>
            <w10:wrap anchorx="page"/>
          </v:group>
        </w:pict>
      </w:r>
      <w:r>
        <w:rPr>
          <w:b/>
          <w:sz w:val="18"/>
          <w:szCs w:val="18"/>
          <w:lang w:val="mk-MK"/>
        </w:rPr>
        <w:t xml:space="preserve">ТИП ОСИГУРУВАЊЕ</w:t>
      </w:r>
      <w:r w:rsidR="009F0AC9">
        <w:rPr>
          <w:b/>
          <w:sz w:val="18"/>
          <w:szCs w:val="18"/>
        </w:rPr>
        <w:t xml:space="preserve">                                               </w:t>
      </w:r>
      <w:r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  <w:lang w:val="mk-MK"/>
        </w:rPr>
        <w:t xml:space="preserve">Вредност</w:t>
      </w:r>
      <w:r w:rsidR="009F0AC9">
        <w:rPr>
          <w:b/>
          <w:sz w:val="18"/>
          <w:szCs w:val="18"/>
        </w:rPr>
        <w:t xml:space="preserve">                                                                                                    </w:t>
      </w:r>
      <w:r>
        <w:rPr>
          <w:b/>
          <w:sz w:val="18"/>
          <w:szCs w:val="18"/>
          <w:lang w:val="mk-MK"/>
        </w:rPr>
        <w:t xml:space="preserve">Вкупно</w:t>
      </w:r>
    </w:p>
    <w:p>
      <w:pPr>
        <w:spacing w:before="5" w:line="140" w:lineRule="exact"/>
        <w:rPr>
          <w:sz w:val="14"/>
          <w:szCs w:val="14"/>
        </w:rPr>
      </w:pPr>
    </w:p>
    <w:p>
      <w:pPr>
        <w:spacing w:line="200" w:lineRule="exact"/>
        <w:rPr/>
      </w:pPr>
    </w:p>
    <w:p>
      <w:pPr>
        <w:spacing w:before="33"/>
        <w:ind w:left="215"/>
        <w:rPr>
          <w:sz w:val="18"/>
          <w:szCs w:val="18"/>
        </w:rPr>
      </w:pPr>
      <w:r>
        <w:pict>
          <v:group id="_x0000_s1045" o:spid="_x0000_s1081" style="height:0.85pt;margin-left:28.1pt;margin-top:19.75pt;mso-position-horizontal-relative:page;position:absolute;width:534.1pt;z-index:-251658240" coordorigin="562,395" coordsize="10682,17">
            <v:shape id="_x0000_s1046" o:spid="_x0000_s1082" style="height:0;left:885;position:absolute;top:404;width:3720" coordorigin="885,404" coordsize="3720,21600" path="m885,404l4605,404e" filled="f" strokecolor="#e1e1e1" strokeweight="0.85pt">
              <v:path arrowok="t"/>
            </v:shape>
            <v:shape id="_x0000_s1047" o:spid="_x0000_s1083" style="height:0;left:4605;position:absolute;top:404;width:1320" coordorigin="4605,404" coordsize="1320,21600" path="m4605,404l5925,404e" filled="f" strokecolor="#e1e1e1" strokeweight="0.85pt">
              <v:path arrowok="t"/>
            </v:shape>
            <v:shape id="_x0000_s1048" o:spid="_x0000_s1084" style="height:0;left:5925;position:absolute;top:404;width:1320" coordorigin="5925,404" coordsize="1320,21600" path="m5925,404l7245,404e" filled="f" strokecolor="#e1e1e1" strokeweight="0.85pt">
              <v:path arrowok="t"/>
            </v:shape>
            <v:shape id="_x0000_s1049" o:spid="_x0000_s1085" style="height:0;left:7245;position:absolute;top:404;width:1320" coordorigin="7245,404" coordsize="1320,21600" path="m7245,404l8565,404e" filled="f" strokecolor="#e1e1e1" strokeweight="0.85pt">
              <v:path arrowok="t"/>
            </v:shape>
            <v:shape id="_x0000_s1050" o:spid="_x0000_s1086" style="height:0;left:8565;position:absolute;top:404;width:1335" coordorigin="8565,404" coordsize="1335,21600" path="m8565,404l9900,404e" filled="f" strokecolor="#e1e1e1" strokeweight="0.85pt">
              <v:path arrowok="t"/>
            </v:shape>
            <v:shape id="_x0000_s1051" o:spid="_x0000_s1087" style="height:0;left:9900;position:absolute;top:404;width:1335" coordorigin="9900,404" coordsize="1335,21600" path="m9900,404l11235,404e" filled="f" strokecolor="#e1e1e1" strokeweight="0.85pt">
              <v:path arrowok="t"/>
            </v:shape>
            <v:shape id="_x0000_s1052" o:spid="_x0000_s1088" style="height:0;left:570;position:absolute;top:404;width:315" coordorigin="570,404" coordsize="315,21600" path="m570,404l885,404e" filled="f" strokecolor="#e1e1e1" strokeweight="0.85pt">
              <v:path arrowok="t"/>
            </v:shape>
            <w10:wrap anchorx="page"/>
          </v:group>
        </w:pict>
      </w:r>
      <w:r w:rsidR="009F0AC9">
        <w:rPr>
          <w:sz w:val="18"/>
          <w:szCs w:val="18"/>
        </w:rPr>
        <w:t xml:space="preserve">1     TRAVELPOLICY</w:t>
      </w:r>
      <w:r w:rsidR="009F0AC9">
        <w:rPr>
          <w:sz w:val="18"/>
          <w:szCs w:val="18"/>
        </w:rPr>
        <w:t xml:space="preserve">                                                                                   1                                                                                                           </w:t>
      </w:r>
      <w:r w:rsidR="009F0AC9">
        <w:rPr>
          <w:sz w:val="18"/>
          <w:szCs w:val="18"/>
        </w:rPr>
        <w:t xml:space="preserve">135.0</w:t>
      </w:r>
    </w:p>
    <w:p>
      <w:pPr>
        <w:spacing w:before="3" w:line="140" w:lineRule="exact"/>
        <w:rPr>
          <w:sz w:val="15"/>
          <w:szCs w:val="15"/>
        </w:rPr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617" w:lineRule="auto"/>
        <w:ind w:left="6890" w:right="230"/>
        <w:jc w:val="both"/>
        <w:rPr>
          <w:sz w:val="18"/>
          <w:szCs w:val="18"/>
          <w:lang w:val="mk-MK"/>
        </w:rPr>
      </w:pPr>
      <w:r>
        <w:rPr>
          <w:color w:val="FFFFFF" w:themeColor="background1"/>
        </w:rPr>
        <w:pict>
          <v:group id="_x0000_s1053" o:spid="_x0000_s1089" style="height:28.2pt;margin-left:360.3pt;margin-top:44.05pt;mso-position-horizontal-relative:page;position:absolute;width:201.85pt;z-index:-251657216" coordorigin="7207,881" coordsize="4037,564">
            <v:shape id="_x0000_s1054" o:spid="_x0000_s1090" style="height:540;left:7215;position:absolute;top:888;width:2010" coordorigin="7215,888" coordsize="2010,540" path="m7215,888l9225,888l9225,1428l7215,1428l7215,888xe" fillcolor="#f6f6f6" stroked="f">
              <v:path arrowok="t"/>
            </v:shape>
            <v:shape id="_x0000_s1055" o:spid="_x0000_s1091" style="height:540;left:9225;position:absolute;top:888;width:2010" coordorigin="9225,888" coordsize="2010,540" path="m9225,888l11235,888l11235,1428l9225,1428l9225,888xe" fillcolor="#f6f6f6" stroked="f">
              <v:path arrowok="t"/>
            </v:shape>
            <v:shape id="_x0000_s1056" o:spid="_x0000_s1092" style="height:0;left:7215;position:absolute;top:896;width:2010" coordorigin="7215,896" coordsize="2010,21600" path="m7215,896l9225,896e" filled="f" strokecolor="#888" strokeweight="0.85pt">
              <v:path arrowok="t"/>
            </v:shape>
            <v:shape id="_x0000_s1057" o:spid="_x0000_s1093" style="height:0;left:9225;position:absolute;top:896;width:2010" coordorigin="9225,896" coordsize="2010,21600" path="m9225,896l11235,896e" filled="f" strokecolor="#888" strokeweight="0.85pt">
              <v:path arrowok="t"/>
            </v:shape>
            <v:shape id="_x0000_s1058" o:spid="_x0000_s1094" style="height:0;left:7215;position:absolute;top:896;width:2010" coordorigin="7215,896" coordsize="2010,21600" path="m7215,896l9225,896e" filled="f" strokecolor="#888" strokeweight="0.85pt">
              <v:path arrowok="t"/>
            </v:shape>
            <v:shape id="_x0000_s1059" o:spid="_x0000_s1095" style="height:0;left:9225;position:absolute;top:896;width:2010" coordorigin="9225,896" coordsize="2010,21600" path="m9225,896l11235,896e" filled="f" strokecolor="#888" strokeweight="0.85pt">
              <v:path arrowok="t"/>
            </v:shape>
            <v:shape id="_x0000_s1060" o:spid="_x0000_s1096" style="height:0;left:7215;position:absolute;top:1436;width:2010" coordorigin="7215,1436" coordsize="2010,21600" path="m7215,1436l9225,1436e" filled="f" strokecolor="#e1e1e1" strokeweight="0.85pt">
              <v:path arrowok="t"/>
            </v:shape>
            <v:shape id="_x0000_s1061" o:spid="_x0000_s1097" style="height:0;left:9225;position:absolute;top:1436;width:2010" coordorigin="9225,1436" coordsize="2010,21600" path="m9225,1436l11235,1436e" filled="f" strokecolor="#e1e1e1" strokeweight="0.85pt">
              <v:path arrowok="t"/>
            </v:shape>
            <w10:wrap anchorx="page"/>
          </v:group>
        </w:pict>
      </w:r>
      <w:r w:rsidRPr="009F0AC9" w:rsidR="009F0AC9">
        <w:rPr>
          <w:color w:val="FFFFFF" w:themeColor="background1"/>
          <w:sz w:val="18"/>
          <w:szCs w:val="18"/>
        </w:rPr>
        <w:t xml:space="preserve">Subtotal:                                  </w:t>
      </w:r>
      <w:r w:rsidR="00E45489">
        <w:rPr>
          <w:color w:val="FFFFFF" w:themeColor="background1"/>
          <w:sz w:val="18"/>
          <w:szCs w:val="18"/>
        </w:rPr>
        <w:t xml:space="preserve">                     0</w:t>
      </w:r>
      <w:r w:rsidRPr="009F0AC9" w:rsidR="009F0AC9">
        <w:rPr>
          <w:color w:val="FFFFFF" w:themeColor="background1"/>
          <w:sz w:val="18"/>
          <w:szCs w:val="18"/>
        </w:rPr>
        <w:t xml:space="preserve"> € Tax 19%:       </w:t>
      </w:r>
      <w:r w:rsidR="00E45489">
        <w:rPr>
          <w:color w:val="FFFFFF" w:themeColor="background1"/>
          <w:sz w:val="18"/>
          <w:szCs w:val="18"/>
        </w:rPr>
        <w:t xml:space="preserve">                               </w:t>
      </w:r>
      <w:r w:rsidRPr="009F0AC9" w:rsidR="009F0AC9">
        <w:rPr>
          <w:color w:val="FFFFFF" w:themeColor="background1"/>
          <w:sz w:val="18"/>
          <w:szCs w:val="18"/>
        </w:rPr>
        <w:t xml:space="preserve">                 0</w:t>
      </w:r>
      <w:r w:rsidRPr="009F0AC9" w:rsidR="009F0AC9">
        <w:rPr>
          <w:color w:val="FFFFFF" w:themeColor="background1"/>
          <w:sz w:val="18"/>
          <w:szCs w:val="18"/>
        </w:rPr>
        <w:t xml:space="preserve">,00</w:t>
      </w:r>
      <w:r w:rsidRPr="009F0AC9" w:rsidR="009F0AC9">
        <w:rPr>
          <w:color w:val="FFFFFF" w:themeColor="background1"/>
          <w:sz w:val="18"/>
          <w:szCs w:val="18"/>
        </w:rPr>
        <w:t xml:space="preserve"> € </w:t>
      </w:r>
      <w:r w:rsidR="009F0AC9">
        <w:rPr>
          <w:b/>
          <w:sz w:val="18"/>
          <w:szCs w:val="18"/>
        </w:rPr>
        <w:t xml:space="preserve">Total:                                   </w:t>
      </w:r>
      <w:r w:rsidR="00E45489">
        <w:rPr>
          <w:b/>
          <w:sz w:val="18"/>
          <w:szCs w:val="18"/>
        </w:rPr>
        <w:t xml:space="preserve">              135.0 </w:t>
      </w:r>
      <w:r w:rsidR="00E45489">
        <w:rPr>
          <w:b/>
          <w:sz w:val="18"/>
          <w:szCs w:val="18"/>
          <w:lang w:val="mk-MK"/>
        </w:rPr>
        <w:t xml:space="preserve">ден</w:t>
      </w: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before="4" w:line="220" w:lineRule="exact"/>
        <w:rPr>
          <w:sz w:val="22"/>
          <w:szCs w:val="22"/>
        </w:rPr>
      </w:pPr>
    </w:p>
    <w:p>
      <w:pPr>
        <w:ind w:left="110"/>
        <w:rPr>
          <w:sz w:val="18"/>
          <w:szCs w:val="18"/>
          <w:lang w:val="mk-MK"/>
        </w:rPr>
      </w:pPr>
      <w:r>
        <w:rPr>
          <w:b/>
          <w:sz w:val="18"/>
          <w:szCs w:val="18"/>
        </w:rPr>
        <w:tab/>
      </w:r>
      <w:r w:rsidR="00481E68">
        <w:rPr>
          <w:b/>
          <w:sz w:val="18"/>
          <w:szCs w:val="18"/>
          <w:lang w:val="mk-MK"/>
        </w:rPr>
        <w:t xml:space="preserve">Услови</w:t>
      </w:r>
    </w:p>
    <w:p>
      <w:pPr>
        <w:spacing w:before="3" w:line="180" w:lineRule="exact"/>
        <w:rPr>
          <w:sz w:val="18"/>
          <w:szCs w:val="18"/>
        </w:rPr>
      </w:pPr>
    </w:p>
    <w:p>
      <w:pPr>
        <w:ind w:left="110"/>
        <w:rPr>
          <w:sz w:val="18"/>
          <w:szCs w:val="18"/>
        </w:rPr>
      </w:pPr>
      <w:r>
        <w:rPr>
          <w:sz w:val="18"/>
          <w:szCs w:val="18"/>
        </w:rPr>
        <w:tab/>
      </w:r>
      <w:r w:rsidR="00481E68">
        <w:rPr>
          <w:sz w:val="18"/>
          <w:szCs w:val="18"/>
          <w:lang w:val="mk-MK"/>
        </w:rPr>
        <w:t xml:space="preserve">Ви благодариме што го избравте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StaySafe</w:t>
      </w:r>
      <w:r w:rsidR="00481E68">
        <w:rPr>
          <w:sz w:val="18"/>
          <w:szCs w:val="18"/>
          <w:lang w:val="mk-MK"/>
        </w:rPr>
        <w:t xml:space="preserve"> Осигурување</w:t>
      </w:r>
      <w:r>
        <w:rPr>
          <w:sz w:val="18"/>
          <w:szCs w:val="18"/>
        </w:rPr>
        <w:t xml:space="preserve">.</w:t>
      </w:r>
    </w:p>
    <w:sectPr w:rsidSect="00186537">
      <w:type w:val="continuous"/>
      <w:pgSz w:w="11900" w:h="16840" w:orient="portrait"/>
      <w:pgMar w:top="480" w:right="540" w:bottom="280" w:left="460" w:header="720" w:footer="720" w:gutter="0"/>
      <w:cols w:num="1" w:space="720">
        <w:col w:w="1090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pStyle w:val="Heading1"/>
      <w:suff w:val="tab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Heading2"/>
      <w:suff w:val="tab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pStyle w:val="Heading3"/>
      <w:suff w:val="tab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pStyle w:val="Heading4"/>
      <w:suff w:val="tab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pStyle w:val="Heading5"/>
      <w:suff w:val="tab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pStyle w:val="Heading6"/>
      <w:suff w:val="tab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pStyle w:val="Heading7"/>
      <w:suff w:val="tab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pStyle w:val="Heading8"/>
      <w:suff w:val="tab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pStyle w:val="Heading9"/>
      <w:suff w:val="tab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490"/>
    <w:rPr/>
  </w:style>
  <w:style w:type="paragraph" w:styleId="Heading1">
    <w:name w:val="Heading 1"/>
    <w:basedOn w:val="Normal"/>
    <w:next w:val="Normal"/>
    <w:uiPriority w:val="9"/>
    <w:qFormat/>
    <w:rsid w:val="001B3490"/>
    <w:pPr>
      <w:keepNext/>
      <w:numPr>
        <w:numId w:val="3"/>
      </w:numPr>
      <w:spacing w:before="240" w:after="6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3490"/>
    <w:pPr>
      <w:keepNext/>
      <w:numPr>
        <w:ilvl w:val="1"/>
        <w:numId w:val="3"/>
      </w:numPr>
      <w:spacing w:before="240" w:after="6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3490"/>
    <w:pPr>
      <w:keepNext/>
      <w:numPr>
        <w:ilvl w:val="2"/>
        <w:numId w:val="3"/>
      </w:numPr>
      <w:spacing w:before="240" w:after="6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3490"/>
    <w:pPr>
      <w:keepNext/>
      <w:numPr>
        <w:ilvl w:val="3"/>
        <w:numId w:val="3"/>
      </w:numPr>
      <w:spacing w:before="240" w:after="60"/>
      <w:outlineLvl w:val="3"/>
    </w:pPr>
    <w:rPr>
      <w:rFonts w:ascii="Calibri" w:eastAsia="宋体" w:hAnsi="Calibri" w:asciiTheme="minorHAnsi" w:eastAsiaTheme="minorEastAsia" w:hAnsiTheme="minorHAnsi" w:cs="Arial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3490"/>
    <w:pPr>
      <w:numPr>
        <w:ilvl w:val="4"/>
        <w:numId w:val="3"/>
      </w:numPr>
      <w:spacing w:before="240" w:after="60"/>
      <w:outlineLvl w:val="4"/>
    </w:pPr>
    <w:rPr>
      <w:rFonts w:ascii="Calibri" w:eastAsia="宋体" w:hAnsi="Calibri" w:asciiTheme="minorHAnsi" w:eastAsiaTheme="minorEastAsia" w:hAnsiTheme="minorHAnsi" w:cs="Arial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B349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B3490"/>
    <w:pPr>
      <w:numPr>
        <w:ilvl w:val="6"/>
        <w:numId w:val="3"/>
      </w:numPr>
      <w:spacing w:before="240" w:after="60"/>
      <w:outlineLvl w:val="6"/>
    </w:pPr>
    <w:rPr>
      <w:rFonts w:ascii="Calibri" w:eastAsia="宋体" w:hAnsi="Calibri" w:asciiTheme="minorHAnsi" w:eastAsiaTheme="minorEastAsia" w:hAnsiTheme="minorHAnsi" w:cs="Arial" w:cstheme="minorBidi"/>
      <w:sz w:val="24"/>
      <w:szCs w:val="24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B3490"/>
    <w:pPr>
      <w:numPr>
        <w:ilvl w:val="7"/>
        <w:numId w:val="3"/>
      </w:numPr>
      <w:spacing w:before="240" w:after="60"/>
      <w:outlineLvl w:val="7"/>
    </w:pPr>
    <w:rPr>
      <w:rFonts w:ascii="Calibri" w:eastAsia="宋体" w:hAnsi="Calibri" w:asciiTheme="minorHAnsi" w:eastAsiaTheme="minorEastAsia" w:hAnsiTheme="minorHAnsi" w:cs="Arial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B3490"/>
    <w:pPr>
      <w:numPr>
        <w:ilvl w:val="8"/>
        <w:numId w:val="3"/>
      </w:numPr>
      <w:spacing w:before="240" w:after="60"/>
      <w:outlineLvl w:val="8"/>
    </w:pPr>
    <w:rPr>
      <w:rFonts w:ascii="Cambria" w:eastAsia="宋体" w:hAnsi="Cambria" w:asciiTheme="majorHAnsi" w:eastAsiaTheme="majorEastAsia" w:hAnsiTheme="majorHAnsi" w:cs="Times New Roman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宋体" w:hAnsi="Cambria" w:asciiTheme="majorHAnsi" w:eastAsiaTheme="majorEastAsia" w:hAnsiTheme="majorHAnsi" w:cs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宋体" w:hAnsi="Cambria" w:asciiTheme="majorHAnsi" w:eastAsiaTheme="majorEastAsia" w:hAnsiTheme="majorHAnsi" w:cs="Times New Roman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宋体" w:hAnsi="Cambria" w:asciiTheme="majorHAnsi" w:eastAsiaTheme="majorEastAsia" w:hAnsiTheme="majorHAnsi" w:cs="Times New Roman" w:cstheme="majorBidi"/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Krstik</cp:lastModifiedBy>
  <cp:revision>4</cp:revision>
  <dcterms:created xsi:type="dcterms:W3CDTF">2022-01-25T12:20:00Z</dcterms:created>
  <dcterms:modified xsi:type="dcterms:W3CDTF">2022-01-31T22:33:00Z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</TotalTime>
  <Pages>1</Pages>
  <Words>185</Words>
  <Characters>1058</Characters>
  <Application>Microsoft Office Word</Application>
  <DocSecurity>0</DocSecurity>
  <Lines>8</Lines>
  <Paragraphs>2</Paragraphs>
  <CharactersWithSpaces>1241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Krstik</cp:lastModifiedBy>
  <cp:revision>4</cp:revision>
  <dcterms:created xsi:type="dcterms:W3CDTF">2022-01-25T12:20:00Z</dcterms:created>
  <dcterms:modified xsi:type="dcterms:W3CDTF">2022-01-31T22:33:00Z</dcterms:modified>
</cp:coreProperties>
</file>