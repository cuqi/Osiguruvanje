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68"/>
        <w:ind w:left="110" w:right="-63"/>
        <w:rPr>
          <w:sz w:val="29"/>
          <w:szCs w:val="29"/>
        </w:rPr>
      </w:pPr>
      <w:r>
        <w:rPr>
          <w:b/>
          <w:w w:val="101"/>
          <w:sz w:val="29"/>
          <w:szCs w:val="29"/>
        </w:rPr>
        <w:t xml:space="preserve">:username</w:t>
      </w:r>
    </w:p>
    <w:p>
      <w:pPr>
        <w:spacing w:before="11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:email</w:t>
      </w:r>
    </w:p>
    <w:p>
      <w:pPr>
        <w:spacing w:before="7" w:line="100" w:lineRule="exact"/>
        <w:rPr>
          <w:sz w:val="11"/>
          <w:szCs w:val="11"/>
        </w:rPr>
      </w:pPr>
      <w:r>
        <w:br w:type="column"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Payment details:</w:t>
      </w:r>
    </w:p>
    <w:p>
      <w:pPr>
        <w:spacing w:before="78"/>
        <w:ind w:left="27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payment</w:t>
      </w:r>
      <w:r>
        <w:rPr>
          <w:sz w:val="18"/>
          <w:szCs w:val="18"/>
        </w:rPr>
        <w:t xml:space="preserve">_ref</w:t>
      </w:r>
    </w:p>
    <w:p>
      <w:pPr>
        <w:spacing w:before="78"/>
        <w:ind w:left="480"/>
        <w:rPr>
          <w:sz w:val="18"/>
          <w:szCs w:val="18"/>
        </w:rPr>
        <w:sectPr>
          <w:type w:val="continuous"/>
          <w:pgSz w:w="11900" w:h="16840" w:orient="portrait"/>
          <w:pgMar w:top="480" w:right="540" w:bottom="280" w:left="460" w:header="720" w:footer="720" w:gutter="0"/>
          <w:cols w:num="2" w:space="720" w:equalWidth="0">
            <w:col w:w="1624" w:space="7771"/>
            <w:col w:w="1505"/>
          </w:cols>
        </w:sect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session</w:t>
      </w:r>
      <w:r>
        <w:rPr>
          <w:sz w:val="18"/>
          <w:szCs w:val="18"/>
        </w:rPr>
        <w:t xml:space="preserve">_id</w:t>
      </w: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before="5" w:line="280" w:lineRule="exact"/>
        <w:rPr>
          <w:sz w:val="28"/>
          <w:szCs w:val="28"/>
        </w:rPr>
        <w:sectPr>
          <w:type w:val="continuous"/>
          <w:pgSz w:w="11900" w:h="16840" w:orient="portrait"/>
          <w:pgMar w:top="480" w:right="540" w:bottom="280" w:left="460" w:header="720" w:footer="720" w:gutter="0"/>
          <w:cols w:num="1" w:space="720">
            <w:col w:w="10900" w:space="720"/>
          </w:cols>
        </w:sectPr>
      </w:pPr>
    </w:p>
    <w:p>
      <w:pPr>
        <w:spacing w:before="33"/>
        <w:ind w:left="110"/>
        <w:rPr>
          <w:sz w:val="18"/>
          <w:szCs w:val="18"/>
        </w:rPr>
      </w:pPr>
      <w:r>
        <w:rPr/>
        <w:pict>
          <v:group id="_x0000_s1025" o:spid="_x0000_s1061" style="height:0;margin-left:28.5pt;margin-top:-21.8pt;mso-position-horizontal-relative:page;position:absolute;width:533.25pt;z-index:-251660288" coordorigin="570,-436" coordsize="10665,1000">
            <v:shape id="_x0000_s1026" o:spid="_x0000_s1062" style="height:0;left:570;position:absolute;top:-436;width:10665" coordorigin="570,-436" coordsize="10665,21600" path="m570,-436l11235,-436e" filled="f" strokecolor="#e1e1e1" strokeweight="0.85pt">
              <v:path arrowok="t"/>
            </v:shape>
            <w10:wrap anchorx="page"/>
          </v:group>
        </w:pict>
      </w:r>
      <w:r w:rsidR="009F0AC9">
        <w:rPr>
          <w:b/>
          <w:sz w:val="18"/>
          <w:szCs w:val="18"/>
        </w:rPr>
        <w:t xml:space="preserve">Contractor Details:</w:t>
      </w:r>
    </w:p>
    <w:p>
      <w:pPr>
        <w:spacing w:before="78"/>
        <w:ind w:left="110" w:right="-47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contractor</w:t>
      </w:r>
      <w:r>
        <w:rPr>
          <w:sz w:val="18"/>
          <w:szCs w:val="18"/>
        </w:rPr>
        <w:t xml:space="preserve">_first_name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contractor</w:t>
      </w:r>
      <w:r>
        <w:rPr>
          <w:sz w:val="18"/>
          <w:szCs w:val="18"/>
        </w:rPr>
        <w:t xml:space="preserve">_last_name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contractor</w:t>
      </w:r>
      <w:r>
        <w:rPr>
          <w:sz w:val="18"/>
          <w:szCs w:val="18"/>
        </w:rPr>
        <w:t xml:space="preserve">_id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contractor</w:t>
      </w:r>
      <w:r>
        <w:rPr>
          <w:sz w:val="18"/>
          <w:szCs w:val="18"/>
        </w:rPr>
        <w:t xml:space="preserve">_address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contratcor</w:t>
      </w:r>
      <w:r>
        <w:rPr>
          <w:sz w:val="18"/>
          <w:szCs w:val="18"/>
        </w:rPr>
        <w:t xml:space="preserve">_city</w:t>
      </w:r>
    </w:p>
    <w:p>
      <w:pPr>
        <w:spacing w:before="78"/>
        <w:ind w:left="110"/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1027" o:spid="_x0000_s1063" style="height:0;margin-left:34.5pt;margin-top:13.05pt;mso-position-horizontal-relative:page;position:absolute;width:533.25pt;z-index:-251654144" coordorigin="570,-436" coordsize="10665,1000">
            <v:shape id="_x0000_s1028" o:spid="_x0000_s1064" style="height:0;left:570;position:absolute;top:-436;width:10665" coordorigin="570,-436" coordsize="10665,21600" path="m570,-436l11235,-436e" filled="f" strokecolor="#e1e1e1" strokeweight="0.85pt">
              <v:path arrowok="t"/>
            </v:shape>
            <w10:wrap anchorx="page"/>
          </v:group>
        </w:pict>
      </w:r>
    </w:p>
    <w:p>
      <w:pPr>
        <w:spacing w:before="33"/>
        <w:ind w:left="110"/>
        <w:rPr>
          <w:sz w:val="18"/>
          <w:szCs w:val="18"/>
        </w:rPr>
      </w:pPr>
      <w:r>
        <w:rPr>
          <w:b/>
          <w:sz w:val="18"/>
          <w:szCs w:val="18"/>
        </w:rPr>
        <w:t xml:space="preserve">Insured Details: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insured</w:t>
      </w:r>
      <w:r>
        <w:rPr>
          <w:sz w:val="18"/>
          <w:szCs w:val="18"/>
        </w:rPr>
        <w:t xml:space="preserve">_first_name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insured</w:t>
      </w:r>
      <w:r>
        <w:rPr>
          <w:sz w:val="18"/>
          <w:szCs w:val="18"/>
        </w:rPr>
        <w:t xml:space="preserve">_last_name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insured</w:t>
      </w:r>
      <w:r>
        <w:rPr>
          <w:sz w:val="18"/>
          <w:szCs w:val="18"/>
        </w:rPr>
        <w:t xml:space="preserve">_id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insured</w:t>
      </w:r>
      <w:r>
        <w:rPr>
          <w:sz w:val="18"/>
          <w:szCs w:val="18"/>
        </w:rPr>
        <w:t xml:space="preserve">_address</w:t>
      </w:r>
    </w:p>
    <w:p>
      <w:pPr>
        <w:spacing w:before="78"/>
        <w:ind w:left="110"/>
        <w:rPr>
          <w:sz w:val="18"/>
          <w:szCs w:val="18"/>
        </w:rPr>
      </w:pPr>
      <w:r>
        <w:rPr>
          <w:sz w:val="18"/>
          <w:szCs w:val="18"/>
        </w:rPr>
        <w:t xml:space="preserve">:</w:t>
      </w:r>
      <w:r>
        <w:rPr>
          <w:sz w:val="18"/>
          <w:szCs w:val="18"/>
        </w:rPr>
        <w:t xml:space="preserve">insured</w:t>
      </w:r>
      <w:r>
        <w:rPr>
          <w:sz w:val="18"/>
          <w:szCs w:val="18"/>
        </w:rPr>
        <w:t xml:space="preserve">_city</w:t>
      </w:r>
    </w:p>
    <w:p>
      <w:pPr>
        <w:spacing w:before="33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 xml:space="preserve">Invoice No.                                                            1</w:t>
      </w:r>
    </w:p>
    <w:p>
      <w:pPr>
        <w:spacing w:before="48"/>
        <w:rPr>
          <w:sz w:val="18"/>
          <w:szCs w:val="18"/>
        </w:rPr>
      </w:pPr>
      <w:r>
        <w:rPr>
          <w:sz w:val="18"/>
          <w:szCs w:val="18"/>
        </w:rPr>
        <w:t xml:space="preserve">Invoice Date:                                      #</w:t>
      </w:r>
      <w:r>
        <w:rPr>
          <w:sz w:val="18"/>
          <w:szCs w:val="18"/>
        </w:rPr>
        <w:t xml:space="preserve">creation_date</w:t>
      </w:r>
    </w:p>
    <w:p>
      <w:pPr>
        <w:spacing w:before="48"/>
        <w:rPr>
          <w:sz w:val="18"/>
          <w:szCs w:val="18"/>
        </w:rPr>
      </w:pPr>
      <w:r>
        <w:rPr>
          <w:sz w:val="18"/>
          <w:szCs w:val="18"/>
        </w:rPr>
        <w:t xml:space="preserve">Start Date:                                           #</w:t>
      </w:r>
      <w:r>
        <w:rPr>
          <w:sz w:val="18"/>
          <w:szCs w:val="18"/>
        </w:rPr>
        <w:t xml:space="preserve">start_date</w:t>
      </w:r>
    </w:p>
    <w:p>
      <w:pPr>
        <w:spacing w:before="48"/>
        <w:rPr>
          <w:sz w:val="18"/>
          <w:szCs w:val="18"/>
        </w:rPr>
        <w:sectPr>
          <w:type w:val="continuous"/>
          <w:pgSz w:w="11900" w:h="16840" w:orient="portrait"/>
          <w:pgMar w:top="480" w:right="540" w:bottom="280" w:left="460" w:header="720" w:footer="720" w:gutter="0"/>
          <w:cols w:num="2" w:space="720" w:equalWidth="0">
            <w:col w:w="1999" w:space="5056"/>
            <w:col w:w="3845"/>
          </w:cols>
        </w:sectPr>
      </w:pPr>
      <w:r>
        <w:rPr>
          <w:sz w:val="18"/>
          <w:szCs w:val="18"/>
        </w:rPr>
        <w:t xml:space="preserve">Expiry Date:                  </w:t>
      </w:r>
      <w:r>
        <w:rPr>
          <w:sz w:val="18"/>
          <w:szCs w:val="18"/>
        </w:rPr>
        <w:t xml:space="preserve">                      #</w:t>
      </w:r>
      <w:r>
        <w:rPr>
          <w:sz w:val="18"/>
          <w:szCs w:val="18"/>
        </w:rPr>
        <w:t xml:space="preserve">expiry_date</w:t>
      </w:r>
    </w:p>
    <w:p>
      <w:pPr>
        <w:spacing w:before="1" w:line="140" w:lineRule="exact"/>
        <w:rPr>
          <w:sz w:val="15"/>
          <w:szCs w:val="15"/>
        </w:rPr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before="19"/>
        <w:ind w:left="110"/>
        <w:rPr>
          <w:sz w:val="29"/>
          <w:szCs w:val="29"/>
        </w:rPr>
      </w:pPr>
      <w:r>
        <w:rPr>
          <w:b/>
          <w:w w:val="101"/>
          <w:sz w:val="29"/>
          <w:szCs w:val="29"/>
        </w:rPr>
        <w:t xml:space="preserve">INVOICE</w:t>
      </w:r>
      <w:r>
        <w:rPr>
          <w:b/>
          <w:sz w:val="29"/>
          <w:szCs w:val="29"/>
        </w:rPr>
        <w:t xml:space="preserve"> </w:t>
      </w:r>
      <w:r>
        <w:rPr>
          <w:b/>
          <w:w w:val="101"/>
          <w:sz w:val="29"/>
          <w:szCs w:val="29"/>
        </w:rPr>
        <w:t xml:space="preserve">FOR</w:t>
      </w:r>
      <w:r>
        <w:rPr>
          <w:b/>
          <w:sz w:val="29"/>
          <w:szCs w:val="29"/>
        </w:rPr>
        <w:t xml:space="preserve"> </w:t>
      </w:r>
      <w:r>
        <w:rPr>
          <w:b/>
          <w:w w:val="101"/>
          <w:sz w:val="29"/>
          <w:szCs w:val="29"/>
        </w:rPr>
        <w:t xml:space="preserve">:</w:t>
      </w:r>
      <w:r>
        <w:rPr>
          <w:b/>
          <w:w w:val="101"/>
          <w:sz w:val="29"/>
          <w:szCs w:val="29"/>
        </w:rPr>
        <w:t xml:space="preserve">policy</w:t>
      </w:r>
      <w:r>
        <w:rPr>
          <w:b/>
          <w:w w:val="101"/>
          <w:sz w:val="29"/>
          <w:szCs w:val="29"/>
        </w:rPr>
        <w:t xml:space="preserve">_id</w:t>
      </w:r>
    </w:p>
    <w:p>
      <w:pPr>
        <w:spacing w:line="200" w:lineRule="exact"/>
        <w:rPr/>
      </w:pPr>
    </w:p>
    <w:p>
      <w:pPr>
        <w:spacing w:before="11" w:line="220" w:lineRule="exact"/>
        <w:rPr>
          <w:sz w:val="22"/>
          <w:szCs w:val="22"/>
        </w:rPr>
      </w:pPr>
    </w:p>
    <w:p>
      <w:pPr>
        <w:ind w:left="560"/>
        <w:rPr>
          <w:sz w:val="18"/>
          <w:szCs w:val="18"/>
        </w:rPr>
      </w:pPr>
      <w:r>
        <w:rPr/>
        <w:pict>
          <v:group id="_x0000_s1029" o:spid="_x0000_s1065" style="height:30.75pt;margin-left:28.1pt;margin-top:-9.95pt;mso-position-horizontal-relative:page;position:absolute;width:534.1pt;z-index:-251659264" coordorigin="562,-199" coordsize="10682,615">
            <v:shape id="_x0000_s1030" o:spid="_x0000_s1066" style="height:600;left:570;position:absolute;top:-192;width:315" coordorigin="570,-192" coordsize="315,600" path="m570,-192l885,-192l885,408l570,408l570,-192xe" fillcolor="#f6f6f6" stroked="f">
              <v:path arrowok="t"/>
            </v:shape>
            <v:shape id="_x0000_s1031" o:spid="_x0000_s1067" style="height:0;left:570;position:absolute;top:401;width:315" coordorigin="570,401" coordsize="315,21600" path="m570,401l885,401e" filled="f" strokecolor="#888" strokeweight="0.85pt">
              <v:path arrowok="t"/>
            </v:shape>
            <v:shape id="_x0000_s1032" o:spid="_x0000_s1068" style="height:600;left:885;position:absolute;top:-192;width:3720" coordorigin="885,-192" coordsize="3720,600" path="m885,-192l4605,-192l4605,408l885,408l885,-192xe" fillcolor="#f6f6f6" stroked="f">
              <v:path arrowok="t"/>
            </v:shape>
            <v:shape id="_x0000_s1033" o:spid="_x0000_s1069" style="height:0;left:885;position:absolute;top:401;width:3720" coordorigin="885,401" coordsize="3720,21600" path="m885,401l4605,401e" filled="f" strokecolor="#888" strokeweight="0.85pt">
              <v:path arrowok="t"/>
            </v:shape>
            <v:shape id="_x0000_s1034" o:spid="_x0000_s1070" style="height:600;left:4605;position:absolute;top:-192;width:1320" coordorigin="4605,-192" coordsize="1320,600" path="m4605,-192l5925,-192l5925,408l4605,408l4605,-192xe" fillcolor="#f6f6f6" stroked="f">
              <v:path arrowok="t"/>
            </v:shape>
            <v:shape id="_x0000_s1035" o:spid="_x0000_s1071" style="height:0;left:4605;position:absolute;top:401;width:1320" coordorigin="4605,401" coordsize="1320,21600" path="m4605,401l5925,401e" filled="f" strokecolor="#888" strokeweight="0.85pt">
              <v:path arrowok="t"/>
            </v:shape>
            <v:shape id="_x0000_s1036" o:spid="_x0000_s1072" style="height:600;left:5925;position:absolute;top:-192;width:1320" coordorigin="5925,-192" coordsize="1320,600" path="m5925,-192l7245,-192l7245,408l5925,408l5925,-192xe" fillcolor="#f6f6f6" stroked="f">
              <v:path arrowok="t"/>
            </v:shape>
            <v:shape id="_x0000_s1037" o:spid="_x0000_s1073" style="height:0;left:5925;position:absolute;top:401;width:1320" coordorigin="5925,401" coordsize="1320,21600" path="m5925,401l7245,401e" filled="f" strokecolor="#888" strokeweight="0.85pt">
              <v:path arrowok="t"/>
            </v:shape>
            <v:shape id="_x0000_s1038" o:spid="_x0000_s1074" style="height:600;left:7245;position:absolute;top:-192;width:1320" coordorigin="7245,-192" coordsize="1320,600" path="m7245,-192l8565,-192l8565,408l7245,408l7245,-192xe" fillcolor="#f6f6f6" stroked="f">
              <v:path arrowok="t"/>
            </v:shape>
            <v:shape id="_x0000_s1039" o:spid="_x0000_s1075" style="height:0;left:7245;position:absolute;top:401;width:1320" coordorigin="7245,401" coordsize="1320,21600" path="m7245,401l8565,401e" filled="f" strokecolor="#888" strokeweight="0.85pt">
              <v:path arrowok="t"/>
            </v:shape>
            <v:shape id="_x0000_s1040" o:spid="_x0000_s1076" style="height:600;left:8565;position:absolute;top:-192;width:1335" coordorigin="8565,-192" coordsize="1335,600" path="m8565,-192l9900,-192l9900,408l8565,408l8565,-192xe" fillcolor="#f6f6f6" stroked="f">
              <v:path arrowok="t"/>
            </v:shape>
            <v:shape id="_x0000_s1041" o:spid="_x0000_s1077" style="height:0;left:8565;position:absolute;top:401;width:1335" coordorigin="8565,401" coordsize="1335,21600" path="m8565,401l9900,401e" filled="f" strokecolor="#888" strokeweight="0.85pt">
              <v:path arrowok="t"/>
            </v:shape>
            <v:shape id="_x0000_s1042" o:spid="_x0000_s1078" style="height:600;left:9900;position:absolute;top:-192;width:1335" coordorigin="9900,-192" coordsize="1335,600" path="m9900,-192l11235,-192l11235,408l9900,408l9900,-192xe" fillcolor="#f6f6f6" stroked="f">
              <v:path arrowok="t"/>
            </v:shape>
            <v:shape id="_x0000_s1043" o:spid="_x0000_s1079" style="height:0;left:9900;position:absolute;top:401;width:1335" coordorigin="9900,401" coordsize="1335,21600" path="m9900,401l11235,401e" filled="f" strokecolor="#888" strokeweight="0.85pt">
              <v:path arrowok="t"/>
            </v:shape>
            <w10:wrap anchorx="page"/>
          </v:group>
        </w:pict>
      </w:r>
      <w:r w:rsidR="009F0AC9">
        <w:rPr>
          <w:b/>
          <w:sz w:val="18"/>
          <w:szCs w:val="18"/>
        </w:rPr>
        <w:t xml:space="preserve">Item                                                                               Quantity                                                                                         </w:t>
      </w:r>
      <w:r w:rsidR="009F0AC9">
        <w:rPr>
          <w:b/>
          <w:sz w:val="18"/>
          <w:szCs w:val="18"/>
        </w:rPr>
        <w:t xml:space="preserve">           </w:t>
      </w:r>
      <w:r w:rsidR="009F0AC9">
        <w:rPr>
          <w:b/>
          <w:sz w:val="18"/>
          <w:szCs w:val="18"/>
        </w:rPr>
        <w:t xml:space="preserve">Linetotal</w:t>
      </w:r>
    </w:p>
    <w:p>
      <w:pPr>
        <w:spacing w:before="5" w:line="140" w:lineRule="exact"/>
        <w:rPr>
          <w:sz w:val="14"/>
          <w:szCs w:val="14"/>
        </w:rPr>
      </w:pPr>
    </w:p>
    <w:p>
      <w:pPr>
        <w:spacing w:line="200" w:lineRule="exact"/>
        <w:rPr/>
      </w:pPr>
    </w:p>
    <w:p>
      <w:pPr>
        <w:spacing w:before="33"/>
        <w:ind w:left="215"/>
        <w:rPr>
          <w:sz w:val="18"/>
          <w:szCs w:val="18"/>
        </w:rPr>
      </w:pPr>
      <w:r>
        <w:rPr/>
        <w:pict>
          <v:group id="_x0000_s1044" o:spid="_x0000_s1080" style="height:0.85pt;margin-left:28.1pt;margin-top:19.75pt;mso-position-horizontal-relative:page;position:absolute;width:534.1pt;z-index:-251658240" coordorigin="562,395" coordsize="10682,17">
            <v:shape id="_x0000_s1045" o:spid="_x0000_s1081" style="height:0;left:885;position:absolute;top:404;width:3720" coordorigin="885,404" coordsize="3720,21600" path="m885,404l4605,404e" filled="f" strokecolor="#e1e1e1" strokeweight="0.85pt">
              <v:path arrowok="t"/>
            </v:shape>
            <v:shape id="_x0000_s1046" o:spid="_x0000_s1082" style="height:0;left:4605;position:absolute;top:404;width:1320" coordorigin="4605,404" coordsize="1320,21600" path="m4605,404l5925,404e" filled="f" strokecolor="#e1e1e1" strokeweight="0.85pt">
              <v:path arrowok="t"/>
            </v:shape>
            <v:shape id="_x0000_s1047" o:spid="_x0000_s1083" style="height:0;left:5925;position:absolute;top:404;width:1320" coordorigin="5925,404" coordsize="1320,21600" path="m5925,404l7245,404e" filled="f" strokecolor="#e1e1e1" strokeweight="0.85pt">
              <v:path arrowok="t"/>
            </v:shape>
            <v:shape id="_x0000_s1048" o:spid="_x0000_s1084" style="height:0;left:7245;position:absolute;top:404;width:1320" coordorigin="7245,404" coordsize="1320,21600" path="m7245,404l8565,404e" filled="f" strokecolor="#e1e1e1" strokeweight="0.85pt">
              <v:path arrowok="t"/>
            </v:shape>
            <v:shape id="_x0000_s1049" o:spid="_x0000_s1085" style="height:0;left:8565;position:absolute;top:404;width:1335" coordorigin="8565,404" coordsize="1335,21600" path="m8565,404l9900,404e" filled="f" strokecolor="#e1e1e1" strokeweight="0.85pt">
              <v:path arrowok="t"/>
            </v:shape>
            <v:shape id="_x0000_s1050" o:spid="_x0000_s1086" style="height:0;left:9900;position:absolute;top:404;width:1335" coordorigin="9900,404" coordsize="1335,21600" path="m9900,404l11235,404e" filled="f" strokecolor="#e1e1e1" strokeweight="0.85pt">
              <v:path arrowok="t"/>
            </v:shape>
            <v:shape id="_x0000_s1051" o:spid="_x0000_s1087" style="height:0;left:570;position:absolute;top:404;width:315" coordorigin="570,404" coordsize="315,21600" path="m570,404l885,404e" filled="f" strokecolor="#e1e1e1" strokeweight="0.85pt">
              <v:path arrowok="t"/>
            </v:shape>
            <w10:wrap anchorx="page"/>
          </v:group>
        </w:pict>
      </w:r>
      <w:r w:rsidR="009F0AC9">
        <w:rPr>
          <w:sz w:val="18"/>
          <w:szCs w:val="18"/>
        </w:rPr>
        <w:t xml:space="preserve">1     :</w:t>
      </w:r>
      <w:r w:rsidR="009F0AC9">
        <w:rPr>
          <w:sz w:val="18"/>
          <w:szCs w:val="18"/>
        </w:rPr>
        <w:t xml:space="preserve">policy_type</w:t>
      </w:r>
      <w:r w:rsidR="009F0AC9">
        <w:rPr>
          <w:sz w:val="18"/>
          <w:szCs w:val="18"/>
        </w:rPr>
        <w:t xml:space="preserve">                                                                                   1                                                                                                           </w:t>
      </w:r>
      <w:r w:rsidR="009F0AC9">
        <w:rPr>
          <w:sz w:val="18"/>
          <w:szCs w:val="18"/>
        </w:rPr>
        <w:t xml:space="preserve">:premium</w:t>
      </w:r>
    </w:p>
    <w:p>
      <w:pPr>
        <w:spacing w:before="3" w:line="140" w:lineRule="exact"/>
        <w:rPr>
          <w:sz w:val="15"/>
          <w:szCs w:val="15"/>
        </w:rPr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617" w:lineRule="auto"/>
        <w:ind w:left="6890" w:right="230"/>
        <w:jc w:val="both"/>
        <w:rPr>
          <w:sz w:val="18"/>
          <w:szCs w:val="18"/>
        </w:rPr>
      </w:pPr>
      <w:r>
        <w:rPr>
          <w:color w:val="FFFFFF" w:themeColor="background1"/>
        </w:rPr>
        <w:pict>
          <v:group id="_x0000_s1052" o:spid="_x0000_s1088" style="height:28.2pt;margin-left:360.3pt;margin-top:44.05pt;mso-position-horizontal-relative:page;position:absolute;width:201.85pt;z-index:-251657216" coordorigin="7207,881" coordsize="4037,564">
            <v:shape id="_x0000_s1053" o:spid="_x0000_s1089" style="height:540;left:7215;position:absolute;top:888;width:2010" coordorigin="7215,888" coordsize="2010,540" path="m7215,888l9225,888l9225,1428l7215,1428l7215,888xe" fillcolor="#f6f6f6" stroked="f">
              <v:path arrowok="t"/>
            </v:shape>
            <v:shape id="_x0000_s1054" o:spid="_x0000_s1090" style="height:540;left:9225;position:absolute;top:888;width:2010" coordorigin="9225,888" coordsize="2010,540" path="m9225,888l11235,888l11235,1428l9225,1428l9225,888xe" fillcolor="#f6f6f6" stroked="f">
              <v:path arrowok="t"/>
            </v:shape>
            <v:shape id="_x0000_s1055" o:spid="_x0000_s1091" style="height:0;left:7215;position:absolute;top:896;width:2010" coordorigin="7215,896" coordsize="2010,21600" path="m7215,896l9225,896e" filled="f" strokecolor="#888" strokeweight="0.85pt">
              <v:path arrowok="t"/>
            </v:shape>
            <v:shape id="_x0000_s1056" o:spid="_x0000_s1092" style="height:0;left:9225;position:absolute;top:896;width:2010" coordorigin="9225,896" coordsize="2010,21600" path="m9225,896l11235,896e" filled="f" strokecolor="#888" strokeweight="0.85pt">
              <v:path arrowok="t"/>
            </v:shape>
            <v:shape id="_x0000_s1057" o:spid="_x0000_s1093" style="height:0;left:7215;position:absolute;top:896;width:2010" coordorigin="7215,896" coordsize="2010,21600" path="m7215,896l9225,896e" filled="f" strokecolor="#888" strokeweight="0.85pt">
              <v:path arrowok="t"/>
            </v:shape>
            <v:shape id="_x0000_s1058" o:spid="_x0000_s1094" style="height:0;left:9225;position:absolute;top:896;width:2010" coordorigin="9225,896" coordsize="2010,21600" path="m9225,896l11235,896e" filled="f" strokecolor="#888" strokeweight="0.85pt">
              <v:path arrowok="t"/>
            </v:shape>
            <v:shape id="_x0000_s1059" o:spid="_x0000_s1095" style="height:0;left:7215;position:absolute;top:1436;width:2010" coordorigin="7215,1436" coordsize="2010,21600" path="m7215,1436l9225,1436e" filled="f" strokecolor="#e1e1e1" strokeweight="0.85pt">
              <v:path arrowok="t"/>
            </v:shape>
            <v:shape id="_x0000_s1060" o:spid="_x0000_s1096" style="height:0;left:9225;position:absolute;top:1436;width:2010" coordorigin="9225,1436" coordsize="2010,21600" path="m9225,1436l11235,1436e" filled="f" strokecolor="#e1e1e1" strokeweight="0.85pt">
              <v:path arrowok="t"/>
            </v:shape>
            <w10:wrap anchorx="page"/>
          </v:group>
        </w:pict>
      </w:r>
      <w:r w:rsidRPr="009F0AC9" w:rsidR="009F0AC9">
        <w:rPr>
          <w:color w:val="FFFFFF" w:themeColor="background1"/>
          <w:sz w:val="18"/>
          <w:szCs w:val="18"/>
        </w:rPr>
        <w:t xml:space="preserve">Subtotal:                                                       0</w:t>
      </w:r>
      <w:r w:rsidRPr="009F0AC9" w:rsidR="009F0AC9">
        <w:rPr>
          <w:color w:val="FFFFFF" w:themeColor="background1"/>
          <w:sz w:val="18"/>
          <w:szCs w:val="18"/>
        </w:rPr>
        <w:t xml:space="preserve">,00</w:t>
      </w:r>
      <w:r w:rsidRPr="009F0AC9" w:rsidR="009F0AC9">
        <w:rPr>
          <w:color w:val="FFFFFF" w:themeColor="background1"/>
          <w:sz w:val="18"/>
          <w:szCs w:val="18"/>
        </w:rPr>
        <w:t xml:space="preserve"> € Tax 19%:                                                        0,00 € </w:t>
      </w:r>
      <w:r w:rsidR="009F0AC9">
        <w:rPr>
          <w:b/>
          <w:sz w:val="18"/>
          <w:szCs w:val="18"/>
        </w:rPr>
        <w:t xml:space="preserve">Total:                                                             0,00 €</w:t>
      </w: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line="200" w:lineRule="exact"/>
        <w:rPr/>
      </w:pPr>
    </w:p>
    <w:p>
      <w:pPr>
        <w:spacing w:before="4" w:line="220" w:lineRule="exact"/>
        <w:rPr>
          <w:sz w:val="22"/>
          <w:szCs w:val="22"/>
        </w:rPr>
      </w:pPr>
    </w:p>
    <w:p>
      <w:pPr>
        <w:ind w:left="11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Terms &amp; Notes</w:t>
      </w:r>
    </w:p>
    <w:p>
      <w:pPr>
        <w:spacing w:before="3" w:line="180" w:lineRule="exact"/>
        <w:rPr>
          <w:sz w:val="18"/>
          <w:szCs w:val="18"/>
        </w:rPr>
      </w:pPr>
    </w:p>
    <w:p>
      <w:pPr>
        <w:ind w:left="11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Thank you for choosing </w:t>
      </w:r>
      <w:r>
        <w:rPr>
          <w:sz w:val="18"/>
          <w:szCs w:val="18"/>
        </w:rPr>
        <w:t xml:space="preserve">StaySafe</w:t>
      </w:r>
      <w:r>
        <w:rPr>
          <w:sz w:val="18"/>
          <w:szCs w:val="18"/>
        </w:rPr>
        <w:t xml:space="preserve">.</w:t>
      </w:r>
    </w:p>
    <w:sectPr w:rsidSect="00186537">
      <w:type w:val="continuous"/>
      <w:pgSz w:w="11900" w:h="16840" w:orient="portrait"/>
      <w:pgMar w:top="480" w:right="540" w:bottom="280" w:left="460" w:header="720" w:footer="720" w:gutter="0"/>
      <w:cols w:num="1" w:space="720">
        <w:col w:w="1090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pStyle w:val="Heading1"/>
      <w:suff w:val="tab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Heading2"/>
      <w:suff w:val="tab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pStyle w:val="Heading3"/>
      <w:suff w:val="tab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pStyle w:val="Heading4"/>
      <w:suff w:val="tab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pStyle w:val="Heading5"/>
      <w:suff w:val="tab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pStyle w:val="Heading6"/>
      <w:suff w:val="tab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pStyle w:val="Heading7"/>
      <w:suff w:val="tab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pStyle w:val="Heading8"/>
      <w:suff w:val="tab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pStyle w:val="Heading9"/>
      <w:suff w:val="tab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/>
  </w:style>
  <w:style w:type="paragraph" w:styleId="Heading1">
    <w:name w:val="Heading 1"/>
    <w:basedOn w:val="Normal"/>
    <w:next w:val="Normal"/>
    <w:uiPriority w:val="9"/>
    <w:qFormat/>
    <w:rsid w:val="001B3490"/>
    <w:pPr>
      <w:keepNext/>
      <w:numPr>
        <w:numId w:val="3"/>
      </w:numPr>
      <w:spacing w:before="240" w:after="6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3490"/>
    <w:pPr>
      <w:keepNext/>
      <w:numPr>
        <w:ilvl w:val="1"/>
        <w:numId w:val="3"/>
      </w:numPr>
      <w:spacing w:before="240" w:after="6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3490"/>
    <w:pPr>
      <w:keepNext/>
      <w:numPr>
        <w:ilvl w:val="2"/>
        <w:numId w:val="3"/>
      </w:numPr>
      <w:spacing w:before="240" w:after="6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3490"/>
    <w:pPr>
      <w:keepNext/>
      <w:numPr>
        <w:ilvl w:val="3"/>
        <w:numId w:val="3"/>
      </w:numPr>
      <w:spacing w:before="240" w:after="60"/>
      <w:outlineLvl w:val="3"/>
    </w:pPr>
    <w:rPr>
      <w:rFonts w:ascii="Calibri" w:eastAsia="宋体" w:hAnsi="Calibri" w:asciiTheme="minorHAnsi" w:eastAsiaTheme="minorEastAsia" w:hAnsiTheme="minorHAnsi" w:cs="Arial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3490"/>
    <w:pPr>
      <w:numPr>
        <w:ilvl w:val="4"/>
        <w:numId w:val="3"/>
      </w:numPr>
      <w:spacing w:before="240" w:after="60"/>
      <w:outlineLvl w:val="4"/>
    </w:pPr>
    <w:rPr>
      <w:rFonts w:ascii="Calibri" w:eastAsia="宋体" w:hAnsi="Calibri" w:asciiTheme="minorHAnsi" w:eastAsiaTheme="minorEastAsia" w:hAnsiTheme="minorHAnsi" w:cs="Arial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B349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B3490"/>
    <w:pPr>
      <w:numPr>
        <w:ilvl w:val="6"/>
        <w:numId w:val="3"/>
      </w:numPr>
      <w:spacing w:before="240" w:after="60"/>
      <w:outlineLvl w:val="6"/>
    </w:pPr>
    <w:rPr>
      <w:rFonts w:ascii="Calibri" w:eastAsia="宋体" w:hAnsi="Calibri" w:asciiTheme="minorHAnsi" w:eastAsiaTheme="minorEastAsia" w:hAnsiTheme="minorHAnsi" w:cs="Arial" w:cstheme="minorBidi"/>
      <w:sz w:val="24"/>
      <w:szCs w:val="24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B3490"/>
    <w:pPr>
      <w:numPr>
        <w:ilvl w:val="7"/>
        <w:numId w:val="3"/>
      </w:numPr>
      <w:spacing w:before="240" w:after="60"/>
      <w:outlineLvl w:val="7"/>
    </w:pPr>
    <w:rPr>
      <w:rFonts w:ascii="Calibri" w:eastAsia="宋体" w:hAnsi="Calibri" w:asciiTheme="minorHAnsi" w:eastAsiaTheme="minorEastAsia" w:hAnsiTheme="minorHAnsi" w:cs="Arial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B3490"/>
    <w:pPr>
      <w:numPr>
        <w:ilvl w:val="8"/>
        <w:numId w:val="3"/>
      </w:numPr>
      <w:spacing w:before="240" w:after="60"/>
      <w:outlineLvl w:val="8"/>
    </w:pPr>
    <w:rPr>
      <w:rFonts w:ascii="Cambria" w:eastAsia="宋体" w:hAnsi="Cambria" w:asciiTheme="majorHAnsi" w:eastAsiaTheme="majorEastAsia" w:hAnsiTheme="majorHAnsi" w:cs="Times New Roman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="Cambria" w:eastAsia="宋体" w:hAnsi="Cambria" w:asciiTheme="majorHAnsi" w:eastAsiaTheme="majorEastAsia" w:hAnsiTheme="majorHAnsi" w:cs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="Cambria" w:eastAsia="宋体" w:hAnsi="Cambria" w:asciiTheme="majorHAnsi" w:eastAsiaTheme="majorEastAsia" w:hAnsiTheme="majorHAnsi" w:cs="Times New Roman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="Calibri" w:eastAsia="宋体" w:hAnsi="Calibri" w:asciiTheme="minorHAnsi" w:eastAsiaTheme="minorEastAsia" w:hAnsiTheme="minorHAnsi" w:cs="Arial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="Cambria" w:eastAsia="宋体" w:hAnsi="Cambria" w:asciiTheme="majorHAnsi" w:eastAsiaTheme="majorEastAsia" w:hAnsiTheme="majorHAnsi" w:cs="Times New Roman" w:cstheme="majorBidi"/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vladimir.krstic</cp:lastModifiedBy>
  <cp:revision>2</cp:revision>
  <dcterms:created xsi:type="dcterms:W3CDTF">2022-01-25T12:20:00Z</dcterms:created>
  <dcterms:modified xsi:type="dcterms:W3CDTF">2022-01-25T12:24:00Z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191</Words>
  <Characters>1095</Characters>
  <Application>Microsoft Office Word</Application>
  <DocSecurity>0</DocSecurity>
  <Lines>9</Lines>
  <Paragraphs>2</Paragraphs>
  <CharactersWithSpaces>1284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vladimir.krstic</cp:lastModifiedBy>
  <cp:revision>2</cp:revision>
  <dcterms:created xsi:type="dcterms:W3CDTF">2022-01-25T12:20:00Z</dcterms:created>
  <dcterms:modified xsi:type="dcterms:W3CDTF">2022-01-25T12:24:00Z</dcterms:modified>
</cp:coreProperties>
</file>