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37" w:rsidRDefault="00B01C41">
      <w:pPr>
        <w:spacing w:before="68"/>
        <w:ind w:left="110" w:right="-63"/>
        <w:rPr>
          <w:sz w:val="29"/>
          <w:szCs w:val="29"/>
        </w:rPr>
      </w:pPr>
      <w:r>
        <w:rPr>
          <w:b/>
          <w:noProof/>
          <w:w w:val="101"/>
          <w:sz w:val="29"/>
          <w:szCs w:val="29"/>
        </w:rPr>
        <w:drawing>
          <wp:inline distT="0" distB="0" distL="0" distR="0">
            <wp:extent cx="1171623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logo_i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62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F0AC9">
        <w:rPr>
          <w:b/>
          <w:w w:val="101"/>
          <w:sz w:val="29"/>
          <w:szCs w:val="29"/>
        </w:rPr>
        <w:t>:username</w:t>
      </w:r>
      <w:proofErr w:type="gramEnd"/>
      <w:r w:rsidR="002D2443">
        <w:rPr>
          <w:b/>
          <w:w w:val="101"/>
          <w:sz w:val="29"/>
          <w:szCs w:val="29"/>
        </w:rPr>
        <w:t xml:space="preserve">                                                       </w:t>
      </w:r>
    </w:p>
    <w:p w:rsidR="00186537" w:rsidRDefault="009F0AC9">
      <w:pPr>
        <w:spacing w:before="11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:email</w:t>
      </w:r>
      <w:proofErr w:type="gramEnd"/>
      <w:r w:rsidR="002D2443">
        <w:rPr>
          <w:sz w:val="18"/>
          <w:szCs w:val="18"/>
        </w:rPr>
        <w:t xml:space="preserve">                                                              </w:t>
      </w:r>
    </w:p>
    <w:p w:rsidR="00186537" w:rsidRDefault="009F0AC9">
      <w:pPr>
        <w:spacing w:before="7" w:line="100" w:lineRule="exact"/>
        <w:rPr>
          <w:sz w:val="11"/>
          <w:szCs w:val="11"/>
        </w:rPr>
      </w:pPr>
      <w:r>
        <w:br w:type="column"/>
      </w:r>
    </w:p>
    <w:p w:rsidR="002D2443" w:rsidRDefault="00481E68" w:rsidP="002D2443">
      <w:pPr>
        <w:rPr>
          <w:sz w:val="18"/>
          <w:szCs w:val="18"/>
        </w:rPr>
      </w:pPr>
      <w:r>
        <w:rPr>
          <w:sz w:val="18"/>
          <w:szCs w:val="18"/>
          <w:lang w:val="mk-MK"/>
        </w:rPr>
        <w:t>Податоци за плаќањето</w:t>
      </w:r>
      <w:r w:rsidR="009F0AC9">
        <w:rPr>
          <w:sz w:val="18"/>
          <w:szCs w:val="18"/>
        </w:rPr>
        <w:t>:</w:t>
      </w:r>
    </w:p>
    <w:p w:rsidR="002D2443" w:rsidRDefault="009F0AC9" w:rsidP="002D244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payment</w:t>
      </w:r>
      <w:proofErr w:type="gramEnd"/>
      <w:r>
        <w:rPr>
          <w:sz w:val="18"/>
          <w:szCs w:val="18"/>
        </w:rPr>
        <w:t>_ref</w:t>
      </w:r>
      <w:proofErr w:type="spellEnd"/>
    </w:p>
    <w:p w:rsidR="00186537" w:rsidRDefault="009F0AC9" w:rsidP="002D2443">
      <w:pPr>
        <w:rPr>
          <w:sz w:val="18"/>
          <w:szCs w:val="18"/>
        </w:rPr>
        <w:sectPr w:rsidR="00186537">
          <w:type w:val="continuous"/>
          <w:pgSz w:w="11900" w:h="16840"/>
          <w:pgMar w:top="480" w:right="540" w:bottom="280" w:left="460" w:header="720" w:footer="720" w:gutter="0"/>
          <w:cols w:num="2" w:space="720" w:equalWidth="0">
            <w:col w:w="1624" w:space="7771"/>
            <w:col w:w="1505"/>
          </w:cols>
        </w:sect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session</w:t>
      </w:r>
      <w:proofErr w:type="gramEnd"/>
      <w:r>
        <w:rPr>
          <w:sz w:val="18"/>
          <w:szCs w:val="18"/>
        </w:rPr>
        <w:t>_id</w:t>
      </w:r>
      <w:proofErr w:type="spellEnd"/>
    </w:p>
    <w:p w:rsidR="00186537" w:rsidRDefault="002D2443">
      <w:pPr>
        <w:spacing w:line="200" w:lineRule="exact"/>
      </w:pPr>
      <w:r>
        <w:lastRenderedPageBreak/>
        <w:t xml:space="preserve"> </w:t>
      </w: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before="5" w:line="280" w:lineRule="exact"/>
        <w:rPr>
          <w:sz w:val="28"/>
          <w:szCs w:val="28"/>
        </w:rPr>
        <w:sectPr w:rsidR="00186537">
          <w:type w:val="continuous"/>
          <w:pgSz w:w="11900" w:h="16840"/>
          <w:pgMar w:top="480" w:right="540" w:bottom="280" w:left="460" w:header="720" w:footer="720" w:gutter="0"/>
          <w:cols w:space="720"/>
        </w:sectPr>
      </w:pPr>
    </w:p>
    <w:p w:rsidR="00186537" w:rsidRDefault="002D2443">
      <w:pPr>
        <w:spacing w:before="33"/>
        <w:ind w:left="110"/>
        <w:rPr>
          <w:sz w:val="18"/>
          <w:szCs w:val="18"/>
        </w:rPr>
      </w:pPr>
      <w:r>
        <w:lastRenderedPageBreak/>
        <w:pict>
          <v:group id="_x0000_s1058" style="position:absolute;left:0;text-align:left;margin-left:28.5pt;margin-top:-21.8pt;width:533.25pt;height:0;z-index:-251660288;mso-position-horizontal-relative:page" coordorigin="570,-436" coordsize="10665,0">
            <v:shape id="_x0000_s1059" style="position:absolute;left:570;top:-436;width:10665;height:0" coordorigin="570,-436" coordsize="10665,0" path="m570,-436r10665,e" filled="f" strokecolor="#e1e1e1" strokeweight=".85pt">
              <v:path arrowok="t"/>
            </v:shape>
            <w10:wrap anchorx="page"/>
          </v:group>
        </w:pict>
      </w:r>
      <w:r w:rsidR="00481E68">
        <w:rPr>
          <w:b/>
          <w:sz w:val="18"/>
          <w:szCs w:val="18"/>
          <w:lang w:val="mk-MK"/>
        </w:rPr>
        <w:t xml:space="preserve">Податоци за </w:t>
      </w:r>
      <w:proofErr w:type="spellStart"/>
      <w:r w:rsidR="00481E68">
        <w:rPr>
          <w:b/>
          <w:sz w:val="18"/>
          <w:szCs w:val="18"/>
          <w:lang w:val="mk-MK"/>
        </w:rPr>
        <w:t>договорувач</w:t>
      </w:r>
      <w:proofErr w:type="spellEnd"/>
      <w:r w:rsidR="009F0AC9">
        <w:rPr>
          <w:b/>
          <w:sz w:val="18"/>
          <w:szCs w:val="18"/>
        </w:rPr>
        <w:t>:</w:t>
      </w:r>
    </w:p>
    <w:p w:rsidR="00186537" w:rsidRDefault="009F0AC9">
      <w:pPr>
        <w:spacing w:before="78"/>
        <w:ind w:left="110" w:right="-47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contractor</w:t>
      </w:r>
      <w:proofErr w:type="gramEnd"/>
      <w:r>
        <w:rPr>
          <w:sz w:val="18"/>
          <w:szCs w:val="18"/>
        </w:rPr>
        <w:t>_first_name</w:t>
      </w:r>
      <w:bookmarkStart w:id="0" w:name="_GoBack"/>
      <w:bookmarkEnd w:id="0"/>
      <w:proofErr w:type="spellEnd"/>
    </w:p>
    <w:p w:rsidR="00186537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contractor</w:t>
      </w:r>
      <w:proofErr w:type="gramEnd"/>
      <w:r>
        <w:rPr>
          <w:sz w:val="18"/>
          <w:szCs w:val="18"/>
        </w:rPr>
        <w:t>_last_name</w:t>
      </w:r>
      <w:proofErr w:type="spellEnd"/>
    </w:p>
    <w:p w:rsidR="00186537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contractor</w:t>
      </w:r>
      <w:proofErr w:type="gramEnd"/>
      <w:r>
        <w:rPr>
          <w:sz w:val="18"/>
          <w:szCs w:val="18"/>
        </w:rPr>
        <w:t>_id</w:t>
      </w:r>
      <w:proofErr w:type="spellEnd"/>
    </w:p>
    <w:p w:rsidR="00186537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contractor</w:t>
      </w:r>
      <w:proofErr w:type="gramEnd"/>
      <w:r>
        <w:rPr>
          <w:sz w:val="18"/>
          <w:szCs w:val="18"/>
        </w:rPr>
        <w:t>_address</w:t>
      </w:r>
      <w:proofErr w:type="spellEnd"/>
    </w:p>
    <w:p w:rsidR="00186537" w:rsidRDefault="002D2443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contract</w:t>
      </w:r>
      <w:r w:rsidR="009F0AC9">
        <w:rPr>
          <w:sz w:val="18"/>
          <w:szCs w:val="18"/>
        </w:rPr>
        <w:t>or</w:t>
      </w:r>
      <w:proofErr w:type="gramEnd"/>
      <w:r w:rsidR="009F0AC9">
        <w:rPr>
          <w:sz w:val="18"/>
          <w:szCs w:val="18"/>
        </w:rPr>
        <w:t>_city</w:t>
      </w:r>
      <w:proofErr w:type="spellEnd"/>
    </w:p>
    <w:p w:rsidR="009F0AC9" w:rsidRDefault="002D2443">
      <w:pPr>
        <w:spacing w:before="78"/>
        <w:ind w:left="110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1062" style="position:absolute;left:0;text-align:left;margin-left:34.5pt;margin-top:13.05pt;width:533.25pt;height:0;z-index:-251654144;mso-position-horizontal-relative:page" coordorigin="570,-436" coordsize="10665,0">
            <v:shape id="_x0000_s1063" style="position:absolute;left:570;top:-436;width:10665;height:0" coordorigin="570,-436" coordsize="10665,0" path="m570,-436r10665,e" filled="f" strokecolor="#e1e1e1" strokeweight=".85pt">
              <v:path arrowok="t"/>
            </v:shape>
            <w10:wrap anchorx="page"/>
          </v:group>
        </w:pict>
      </w:r>
    </w:p>
    <w:p w:rsidR="009F0AC9" w:rsidRDefault="00481E68" w:rsidP="009F0AC9">
      <w:pPr>
        <w:spacing w:before="33"/>
        <w:ind w:left="110"/>
        <w:rPr>
          <w:sz w:val="18"/>
          <w:szCs w:val="18"/>
        </w:rPr>
      </w:pPr>
      <w:r>
        <w:rPr>
          <w:b/>
          <w:sz w:val="18"/>
          <w:szCs w:val="18"/>
          <w:lang w:val="mk-MK"/>
        </w:rPr>
        <w:t>Податоци за осигуреник</w:t>
      </w:r>
      <w:r w:rsidR="009F0AC9">
        <w:rPr>
          <w:b/>
          <w:sz w:val="18"/>
          <w:szCs w:val="18"/>
        </w:rPr>
        <w:t>:</w:t>
      </w:r>
    </w:p>
    <w:p w:rsidR="009F0AC9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insured</w:t>
      </w:r>
      <w:proofErr w:type="gramEnd"/>
      <w:r>
        <w:rPr>
          <w:sz w:val="18"/>
          <w:szCs w:val="18"/>
        </w:rPr>
        <w:t>_first_name</w:t>
      </w:r>
      <w:proofErr w:type="spellEnd"/>
    </w:p>
    <w:p w:rsidR="009F0AC9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insured</w:t>
      </w:r>
      <w:proofErr w:type="gramEnd"/>
      <w:r>
        <w:rPr>
          <w:sz w:val="18"/>
          <w:szCs w:val="18"/>
        </w:rPr>
        <w:t>_last_name</w:t>
      </w:r>
      <w:proofErr w:type="spellEnd"/>
    </w:p>
    <w:p w:rsidR="009F0AC9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insured</w:t>
      </w:r>
      <w:proofErr w:type="gramEnd"/>
      <w:r>
        <w:rPr>
          <w:sz w:val="18"/>
          <w:szCs w:val="18"/>
        </w:rPr>
        <w:t>_id</w:t>
      </w:r>
      <w:proofErr w:type="spellEnd"/>
    </w:p>
    <w:p w:rsidR="009F0AC9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insured</w:t>
      </w:r>
      <w:proofErr w:type="gramEnd"/>
      <w:r>
        <w:rPr>
          <w:sz w:val="18"/>
          <w:szCs w:val="18"/>
        </w:rPr>
        <w:t>_address</w:t>
      </w:r>
      <w:proofErr w:type="spellEnd"/>
    </w:p>
    <w:p w:rsidR="009F0AC9" w:rsidRDefault="009F0AC9">
      <w:pPr>
        <w:spacing w:before="78"/>
        <w:ind w:left="11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insured</w:t>
      </w:r>
      <w:proofErr w:type="gramEnd"/>
      <w:r>
        <w:rPr>
          <w:sz w:val="18"/>
          <w:szCs w:val="18"/>
        </w:rPr>
        <w:t>_city</w:t>
      </w:r>
      <w:proofErr w:type="spellEnd"/>
    </w:p>
    <w:p w:rsidR="00186537" w:rsidRDefault="009F0AC9">
      <w:pPr>
        <w:spacing w:before="33"/>
        <w:rPr>
          <w:sz w:val="18"/>
          <w:szCs w:val="18"/>
        </w:rPr>
      </w:pPr>
      <w:r>
        <w:br w:type="column"/>
      </w:r>
      <w:r w:rsidR="00481E68">
        <w:rPr>
          <w:sz w:val="18"/>
          <w:szCs w:val="18"/>
          <w:lang w:val="mk-MK"/>
        </w:rPr>
        <w:lastRenderedPageBreak/>
        <w:t>Број на фактура</w:t>
      </w:r>
      <w:r w:rsidR="00481E68">
        <w:rPr>
          <w:sz w:val="18"/>
          <w:szCs w:val="18"/>
        </w:rPr>
        <w:t xml:space="preserve">.   </w:t>
      </w:r>
      <w:r>
        <w:rPr>
          <w:sz w:val="18"/>
          <w:szCs w:val="18"/>
        </w:rPr>
        <w:t xml:space="preserve">   </w:t>
      </w:r>
      <w:r w:rsidR="002D2443">
        <w:rPr>
          <w:sz w:val="18"/>
          <w:szCs w:val="18"/>
        </w:rPr>
        <w:t xml:space="preserve">                     </w:t>
      </w:r>
      <w:proofErr w:type="gramStart"/>
      <w:r w:rsidR="009D18D4">
        <w:rPr>
          <w:sz w:val="18"/>
          <w:szCs w:val="18"/>
        </w:rPr>
        <w:t>:id</w:t>
      </w:r>
      <w:proofErr w:type="gramEnd"/>
    </w:p>
    <w:p w:rsidR="00186537" w:rsidRDefault="00481E68">
      <w:pPr>
        <w:spacing w:before="48"/>
        <w:rPr>
          <w:sz w:val="18"/>
          <w:szCs w:val="18"/>
        </w:rPr>
      </w:pPr>
      <w:r>
        <w:rPr>
          <w:sz w:val="18"/>
          <w:szCs w:val="18"/>
          <w:lang w:val="mk-MK"/>
        </w:rPr>
        <w:t>Датум на фактура</w:t>
      </w:r>
      <w:r>
        <w:rPr>
          <w:sz w:val="18"/>
          <w:szCs w:val="18"/>
        </w:rPr>
        <w:t xml:space="preserve"> </w:t>
      </w:r>
      <w:r w:rsidR="009D18D4">
        <w:rPr>
          <w:sz w:val="18"/>
          <w:szCs w:val="18"/>
        </w:rPr>
        <w:t xml:space="preserve">                     </w:t>
      </w:r>
      <w:r w:rsidR="002D2443">
        <w:rPr>
          <w:sz w:val="18"/>
          <w:szCs w:val="18"/>
          <w:lang w:val="mk-MK"/>
        </w:rPr>
        <w:t xml:space="preserve">   </w:t>
      </w:r>
      <w:r w:rsidR="009D18D4">
        <w:rPr>
          <w:sz w:val="18"/>
          <w:szCs w:val="18"/>
        </w:rPr>
        <w:t>:</w:t>
      </w:r>
      <w:proofErr w:type="spellStart"/>
      <w:r w:rsidR="009F0AC9">
        <w:rPr>
          <w:sz w:val="18"/>
          <w:szCs w:val="18"/>
        </w:rPr>
        <w:t>creation_date</w:t>
      </w:r>
      <w:proofErr w:type="spellEnd"/>
    </w:p>
    <w:p w:rsidR="00186537" w:rsidRDefault="00481E68">
      <w:pPr>
        <w:spacing w:before="48"/>
        <w:rPr>
          <w:sz w:val="18"/>
          <w:szCs w:val="18"/>
        </w:rPr>
      </w:pPr>
      <w:r>
        <w:rPr>
          <w:sz w:val="18"/>
          <w:szCs w:val="18"/>
          <w:lang w:val="mk-MK"/>
        </w:rPr>
        <w:t>Почеток на осигурување</w:t>
      </w:r>
      <w:r w:rsidR="002D2443">
        <w:rPr>
          <w:sz w:val="18"/>
          <w:szCs w:val="18"/>
        </w:rPr>
        <w:t xml:space="preserve">:            </w:t>
      </w:r>
      <w:r w:rsidR="009D18D4">
        <w:rPr>
          <w:sz w:val="18"/>
          <w:szCs w:val="18"/>
        </w:rPr>
        <w:t>:</w:t>
      </w:r>
      <w:proofErr w:type="spellStart"/>
      <w:r w:rsidR="009F0AC9">
        <w:rPr>
          <w:sz w:val="18"/>
          <w:szCs w:val="18"/>
        </w:rPr>
        <w:t>start_date</w:t>
      </w:r>
      <w:proofErr w:type="spellEnd"/>
    </w:p>
    <w:p w:rsidR="00186537" w:rsidRDefault="00481E68">
      <w:pPr>
        <w:spacing w:before="48"/>
        <w:rPr>
          <w:sz w:val="18"/>
          <w:szCs w:val="18"/>
        </w:rPr>
        <w:sectPr w:rsidR="00186537">
          <w:type w:val="continuous"/>
          <w:pgSz w:w="11900" w:h="16840"/>
          <w:pgMar w:top="480" w:right="540" w:bottom="280" w:left="460" w:header="720" w:footer="720" w:gutter="0"/>
          <w:cols w:num="2" w:space="720" w:equalWidth="0">
            <w:col w:w="1999" w:space="5056"/>
            <w:col w:w="3845"/>
          </w:cols>
        </w:sectPr>
      </w:pPr>
      <w:r>
        <w:rPr>
          <w:sz w:val="18"/>
          <w:szCs w:val="18"/>
          <w:lang w:val="mk-MK"/>
        </w:rPr>
        <w:t>Крај на осигурување</w:t>
      </w:r>
      <w:r w:rsidR="009F0AC9">
        <w:rPr>
          <w:sz w:val="18"/>
          <w:szCs w:val="18"/>
        </w:rPr>
        <w:t xml:space="preserve">:         </w:t>
      </w:r>
      <w:r>
        <w:rPr>
          <w:sz w:val="18"/>
          <w:szCs w:val="18"/>
        </w:rPr>
        <w:t xml:space="preserve">  </w:t>
      </w:r>
      <w:r w:rsidR="002D2443">
        <w:rPr>
          <w:sz w:val="18"/>
          <w:szCs w:val="18"/>
        </w:rPr>
        <w:t xml:space="preserve">        </w:t>
      </w:r>
      <w:r w:rsidR="009D18D4">
        <w:rPr>
          <w:sz w:val="18"/>
          <w:szCs w:val="18"/>
        </w:rPr>
        <w:t>:</w:t>
      </w:r>
      <w:proofErr w:type="spellStart"/>
      <w:r w:rsidR="009F0AC9">
        <w:rPr>
          <w:sz w:val="18"/>
          <w:szCs w:val="18"/>
        </w:rPr>
        <w:t>expiry_date</w:t>
      </w:r>
      <w:proofErr w:type="spellEnd"/>
    </w:p>
    <w:p w:rsidR="00186537" w:rsidRDefault="00186537">
      <w:pPr>
        <w:spacing w:before="1" w:line="140" w:lineRule="exact"/>
        <w:rPr>
          <w:sz w:val="15"/>
          <w:szCs w:val="15"/>
        </w:rPr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481E68">
      <w:pPr>
        <w:spacing w:before="19"/>
        <w:ind w:left="110"/>
        <w:rPr>
          <w:sz w:val="29"/>
          <w:szCs w:val="29"/>
        </w:rPr>
      </w:pPr>
      <w:r>
        <w:rPr>
          <w:b/>
          <w:w w:val="101"/>
          <w:sz w:val="29"/>
          <w:szCs w:val="29"/>
          <w:lang w:val="mk-MK"/>
        </w:rPr>
        <w:t>ФАКТУРА ЗА ПОЛИСА</w:t>
      </w:r>
      <w:r w:rsidR="009F0AC9">
        <w:rPr>
          <w:b/>
          <w:sz w:val="29"/>
          <w:szCs w:val="29"/>
        </w:rPr>
        <w:t xml:space="preserve"> </w:t>
      </w:r>
      <w:r w:rsidR="009F0AC9">
        <w:rPr>
          <w:b/>
          <w:w w:val="101"/>
          <w:sz w:val="29"/>
          <w:szCs w:val="29"/>
        </w:rPr>
        <w:t>:</w:t>
      </w:r>
      <w:proofErr w:type="spellStart"/>
      <w:r w:rsidR="009F0AC9">
        <w:rPr>
          <w:b/>
          <w:w w:val="101"/>
          <w:sz w:val="29"/>
          <w:szCs w:val="29"/>
        </w:rPr>
        <w:t>policy_id</w:t>
      </w:r>
      <w:proofErr w:type="spellEnd"/>
    </w:p>
    <w:p w:rsidR="00186537" w:rsidRDefault="00186537">
      <w:pPr>
        <w:spacing w:line="200" w:lineRule="exact"/>
      </w:pPr>
    </w:p>
    <w:p w:rsidR="00186537" w:rsidRDefault="00186537">
      <w:pPr>
        <w:spacing w:before="11" w:line="220" w:lineRule="exact"/>
        <w:rPr>
          <w:sz w:val="22"/>
          <w:szCs w:val="22"/>
        </w:rPr>
      </w:pPr>
    </w:p>
    <w:p w:rsidR="00186537" w:rsidRPr="00481E68" w:rsidRDefault="002D2443">
      <w:pPr>
        <w:ind w:left="560"/>
        <w:rPr>
          <w:sz w:val="18"/>
          <w:szCs w:val="18"/>
          <w:lang w:val="mk-MK"/>
        </w:rPr>
      </w:pPr>
      <w:r>
        <w:pict>
          <v:group id="_x0000_s1043" style="position:absolute;left:0;text-align:left;margin-left:28.1pt;margin-top:-9.95pt;width:534.1pt;height:30.75pt;z-index:-251659264;mso-position-horizontal-relative:page" coordorigin="562,-199" coordsize="10682,615">
            <v:shape id="_x0000_s1057" style="position:absolute;left:570;top:-192;width:315;height:600" coordorigin="570,-192" coordsize="315,600" path="m570,-192r315,l885,408r-315,l570,-192xe" fillcolor="#f6f6f6" stroked="f">
              <v:path arrowok="t"/>
            </v:shape>
            <v:shape id="_x0000_s1056" style="position:absolute;left:570;top:401;width:315;height:0" coordorigin="570,401" coordsize="315,0" path="m570,401r315,e" filled="f" strokecolor="#888" strokeweight=".85pt">
              <v:path arrowok="t"/>
            </v:shape>
            <v:shape id="_x0000_s1055" style="position:absolute;left:885;top:-192;width:3720;height:600" coordorigin="885,-192" coordsize="3720,600" path="m885,-192r3720,l4605,408r-3720,l885,-192xe" fillcolor="#f6f6f6" stroked="f">
              <v:path arrowok="t"/>
            </v:shape>
            <v:shape id="_x0000_s1054" style="position:absolute;left:885;top:401;width:3720;height:0" coordorigin="885,401" coordsize="3720,0" path="m885,401r3720,e" filled="f" strokecolor="#888" strokeweight=".85pt">
              <v:path arrowok="t"/>
            </v:shape>
            <v:shape id="_x0000_s1053" style="position:absolute;left:4605;top:-192;width:1320;height:600" coordorigin="4605,-192" coordsize="1320,600" path="m4605,-192r1320,l5925,408r-1320,l4605,-192xe" fillcolor="#f6f6f6" stroked="f">
              <v:path arrowok="t"/>
            </v:shape>
            <v:shape id="_x0000_s1052" style="position:absolute;left:4605;top:401;width:1320;height:0" coordorigin="4605,401" coordsize="1320,0" path="m4605,401r1320,e" filled="f" strokecolor="#888" strokeweight=".85pt">
              <v:path arrowok="t"/>
            </v:shape>
            <v:shape id="_x0000_s1051" style="position:absolute;left:5925;top:-192;width:1320;height:600" coordorigin="5925,-192" coordsize="1320,600" path="m5925,-192r1320,l7245,408r-1320,l5925,-192xe" fillcolor="#f6f6f6" stroked="f">
              <v:path arrowok="t"/>
            </v:shape>
            <v:shape id="_x0000_s1050" style="position:absolute;left:5925;top:401;width:1320;height:0" coordorigin="5925,401" coordsize="1320,0" path="m5925,401r1320,e" filled="f" strokecolor="#888" strokeweight=".85pt">
              <v:path arrowok="t"/>
            </v:shape>
            <v:shape id="_x0000_s1049" style="position:absolute;left:7245;top:-192;width:1320;height:600" coordorigin="7245,-192" coordsize="1320,600" path="m7245,-192r1320,l8565,408r-1320,l7245,-192xe" fillcolor="#f6f6f6" stroked="f">
              <v:path arrowok="t"/>
            </v:shape>
            <v:shape id="_x0000_s1048" style="position:absolute;left:7245;top:401;width:1320;height:0" coordorigin="7245,401" coordsize="1320,0" path="m7245,401r1320,e" filled="f" strokecolor="#888" strokeweight=".85pt">
              <v:path arrowok="t"/>
            </v:shape>
            <v:shape id="_x0000_s1047" style="position:absolute;left:8565;top:-192;width:1335;height:600" coordorigin="8565,-192" coordsize="1335,600" path="m8565,-192r1335,l9900,408r-1335,l8565,-192xe" fillcolor="#f6f6f6" stroked="f">
              <v:path arrowok="t"/>
            </v:shape>
            <v:shape id="_x0000_s1046" style="position:absolute;left:8565;top:401;width:1335;height:0" coordorigin="8565,401" coordsize="1335,0" path="m8565,401r1335,e" filled="f" strokecolor="#888" strokeweight=".85pt">
              <v:path arrowok="t"/>
            </v:shape>
            <v:shape id="_x0000_s1045" style="position:absolute;left:9900;top:-192;width:1335;height:600" coordorigin="9900,-192" coordsize="1335,600" path="m9900,-192r1335,l11235,408r-1335,l9900,-192xe" fillcolor="#f6f6f6" stroked="f">
              <v:path arrowok="t"/>
            </v:shape>
            <v:shape id="_x0000_s1044" style="position:absolute;left:9900;top:401;width:1335;height:0" coordorigin="9900,401" coordsize="1335,0" path="m9900,401r1335,e" filled="f" strokecolor="#888" strokeweight=".85pt">
              <v:path arrowok="t"/>
            </v:shape>
            <w10:wrap anchorx="page"/>
          </v:group>
        </w:pict>
      </w:r>
      <w:r w:rsidR="00481E68">
        <w:rPr>
          <w:b/>
          <w:sz w:val="18"/>
          <w:szCs w:val="18"/>
          <w:lang w:val="mk-MK"/>
        </w:rPr>
        <w:t>ТИП ОСИГУРУВАЊЕ</w:t>
      </w:r>
      <w:r w:rsidR="009F0AC9">
        <w:rPr>
          <w:b/>
          <w:sz w:val="18"/>
          <w:szCs w:val="18"/>
        </w:rPr>
        <w:t xml:space="preserve">                                               </w:t>
      </w:r>
      <w:r w:rsidR="00481E68">
        <w:rPr>
          <w:b/>
          <w:sz w:val="18"/>
          <w:szCs w:val="18"/>
        </w:rPr>
        <w:t xml:space="preserve">    </w:t>
      </w:r>
      <w:r w:rsidR="00481E68">
        <w:rPr>
          <w:b/>
          <w:sz w:val="18"/>
          <w:szCs w:val="18"/>
          <w:lang w:val="mk-MK"/>
        </w:rPr>
        <w:t>Вредност</w:t>
      </w:r>
      <w:r w:rsidR="009F0AC9">
        <w:rPr>
          <w:b/>
          <w:sz w:val="18"/>
          <w:szCs w:val="18"/>
        </w:rPr>
        <w:t xml:space="preserve">                                                                                                    </w:t>
      </w:r>
      <w:r w:rsidR="00481E68">
        <w:rPr>
          <w:b/>
          <w:sz w:val="18"/>
          <w:szCs w:val="18"/>
          <w:lang w:val="mk-MK"/>
        </w:rPr>
        <w:t>Вкупно</w:t>
      </w:r>
    </w:p>
    <w:p w:rsidR="00186537" w:rsidRDefault="00186537">
      <w:pPr>
        <w:spacing w:before="5" w:line="140" w:lineRule="exact"/>
        <w:rPr>
          <w:sz w:val="14"/>
          <w:szCs w:val="14"/>
        </w:rPr>
      </w:pPr>
    </w:p>
    <w:p w:rsidR="00186537" w:rsidRDefault="00186537">
      <w:pPr>
        <w:spacing w:line="200" w:lineRule="exact"/>
      </w:pPr>
    </w:p>
    <w:p w:rsidR="00186537" w:rsidRDefault="002D2443">
      <w:pPr>
        <w:spacing w:before="33"/>
        <w:ind w:left="215"/>
        <w:rPr>
          <w:sz w:val="18"/>
          <w:szCs w:val="18"/>
        </w:rPr>
      </w:pPr>
      <w:r>
        <w:pict>
          <v:group id="_x0000_s1035" style="position:absolute;left:0;text-align:left;margin-left:28.1pt;margin-top:19.75pt;width:534.1pt;height:.85pt;z-index:-251658240;mso-position-horizontal-relative:page" coordorigin="562,395" coordsize="10682,17">
            <v:shape id="_x0000_s1042" style="position:absolute;left:885;top:404;width:3720;height:0" coordorigin="885,404" coordsize="3720,0" path="m885,404r3720,e" filled="f" strokecolor="#e1e1e1" strokeweight=".85pt">
              <v:path arrowok="t"/>
            </v:shape>
            <v:shape id="_x0000_s1041" style="position:absolute;left:4605;top:404;width:1320;height:0" coordorigin="4605,404" coordsize="1320,0" path="m4605,404r1320,e" filled="f" strokecolor="#e1e1e1" strokeweight=".85pt">
              <v:path arrowok="t"/>
            </v:shape>
            <v:shape id="_x0000_s1040" style="position:absolute;left:5925;top:404;width:1320;height:0" coordorigin="5925,404" coordsize="1320,0" path="m5925,404r1320,e" filled="f" strokecolor="#e1e1e1" strokeweight=".85pt">
              <v:path arrowok="t"/>
            </v:shape>
            <v:shape id="_x0000_s1039" style="position:absolute;left:7245;top:404;width:1320;height:0" coordorigin="7245,404" coordsize="1320,0" path="m7245,404r1320,e" filled="f" strokecolor="#e1e1e1" strokeweight=".85pt">
              <v:path arrowok="t"/>
            </v:shape>
            <v:shape id="_x0000_s1038" style="position:absolute;left:8565;top:404;width:1335;height:0" coordorigin="8565,404" coordsize="1335,0" path="m8565,404r1335,e" filled="f" strokecolor="#e1e1e1" strokeweight=".85pt">
              <v:path arrowok="t"/>
            </v:shape>
            <v:shape id="_x0000_s1037" style="position:absolute;left:9900;top:404;width:1335;height:0" coordorigin="9900,404" coordsize="1335,0" path="m9900,404r1335,e" filled="f" strokecolor="#e1e1e1" strokeweight=".85pt">
              <v:path arrowok="t"/>
            </v:shape>
            <v:shape id="_x0000_s1036" style="position:absolute;left:570;top:404;width:315;height:0" coordorigin="570,404" coordsize="315,0" path="m570,404r315,e" filled="f" strokecolor="#e1e1e1" strokeweight=".85pt">
              <v:path arrowok="t"/>
            </v:shape>
            <w10:wrap anchorx="page"/>
          </v:group>
        </w:pict>
      </w:r>
      <w:r w:rsidR="009F0AC9">
        <w:rPr>
          <w:sz w:val="18"/>
          <w:szCs w:val="18"/>
        </w:rPr>
        <w:t>1     :</w:t>
      </w:r>
      <w:proofErr w:type="spellStart"/>
      <w:r w:rsidR="009F0AC9">
        <w:rPr>
          <w:sz w:val="18"/>
          <w:szCs w:val="18"/>
        </w:rPr>
        <w:t>policy_type</w:t>
      </w:r>
      <w:proofErr w:type="spellEnd"/>
      <w:r w:rsidR="009F0AC9">
        <w:rPr>
          <w:sz w:val="18"/>
          <w:szCs w:val="18"/>
        </w:rPr>
        <w:t xml:space="preserve">                                                                                   1                                                                           </w:t>
      </w:r>
      <w:r>
        <w:rPr>
          <w:sz w:val="18"/>
          <w:szCs w:val="18"/>
        </w:rPr>
        <w:t xml:space="preserve">                        </w:t>
      </w:r>
      <w:proofErr w:type="gramStart"/>
      <w:r w:rsidR="009F0AC9">
        <w:rPr>
          <w:sz w:val="18"/>
          <w:szCs w:val="18"/>
        </w:rPr>
        <w:t>:premium</w:t>
      </w:r>
      <w:proofErr w:type="gramEnd"/>
    </w:p>
    <w:p w:rsidR="00186537" w:rsidRDefault="00186537">
      <w:pPr>
        <w:spacing w:before="3" w:line="140" w:lineRule="exact"/>
        <w:rPr>
          <w:sz w:val="15"/>
          <w:szCs w:val="15"/>
        </w:rPr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Pr="00E45489" w:rsidRDefault="002D2443">
      <w:pPr>
        <w:spacing w:line="617" w:lineRule="auto"/>
        <w:ind w:left="6890" w:right="230"/>
        <w:jc w:val="both"/>
        <w:rPr>
          <w:sz w:val="18"/>
          <w:szCs w:val="18"/>
          <w:lang w:val="mk-MK"/>
        </w:rPr>
      </w:pPr>
      <w:r>
        <w:rPr>
          <w:color w:val="FFFFFF" w:themeColor="background1"/>
        </w:rPr>
        <w:pict>
          <v:group id="_x0000_s1026" style="position:absolute;left:0;text-align:left;margin-left:360.3pt;margin-top:44.05pt;width:201.85pt;height:28.2pt;z-index:-251657216;mso-position-horizontal-relative:page" coordorigin="7207,881" coordsize="4037,564">
            <v:shape id="_x0000_s1034" style="position:absolute;left:7215;top:888;width:2010;height:540" coordorigin="7215,888" coordsize="2010,540" path="m7215,888r2010,l9225,1428r-2010,l7215,888xe" fillcolor="#f6f6f6" stroked="f">
              <v:path arrowok="t"/>
            </v:shape>
            <v:shape id="_x0000_s1033" style="position:absolute;left:9225;top:888;width:2010;height:540" coordorigin="9225,888" coordsize="2010,540" path="m9225,888r2010,l11235,1428r-2010,l9225,888xe" fillcolor="#f6f6f6" stroked="f">
              <v:path arrowok="t"/>
            </v:shape>
            <v:shape id="_x0000_s1032" style="position:absolute;left:7215;top:896;width:2010;height:0" coordorigin="7215,896" coordsize="2010,0" path="m7215,896r2010,e" filled="f" strokecolor="#888" strokeweight=".85pt">
              <v:path arrowok="t"/>
            </v:shape>
            <v:shape id="_x0000_s1031" style="position:absolute;left:9225;top:896;width:2010;height:0" coordorigin="9225,896" coordsize="2010,0" path="m9225,896r2010,e" filled="f" strokecolor="#888" strokeweight=".85pt">
              <v:path arrowok="t"/>
            </v:shape>
            <v:shape id="_x0000_s1030" style="position:absolute;left:7215;top:896;width:2010;height:0" coordorigin="7215,896" coordsize="2010,0" path="m7215,896r2010,e" filled="f" strokecolor="#888" strokeweight=".85pt">
              <v:path arrowok="t"/>
            </v:shape>
            <v:shape id="_x0000_s1029" style="position:absolute;left:9225;top:896;width:2010;height:0" coordorigin="9225,896" coordsize="2010,0" path="m9225,896r2010,e" filled="f" strokecolor="#888" strokeweight=".85pt">
              <v:path arrowok="t"/>
            </v:shape>
            <v:shape id="_x0000_s1028" style="position:absolute;left:7215;top:1436;width:2010;height:0" coordorigin="7215,1436" coordsize="2010,0" path="m7215,1436r2010,e" filled="f" strokecolor="#e1e1e1" strokeweight=".85pt">
              <v:path arrowok="t"/>
            </v:shape>
            <v:shape id="_x0000_s1027" style="position:absolute;left:9225;top:1436;width:2010;height:0" coordorigin="9225,1436" coordsize="2010,0" path="m9225,1436r2010,e" filled="f" strokecolor="#e1e1e1" strokeweight=".85pt">
              <v:path arrowok="t"/>
            </v:shape>
            <w10:wrap anchorx="page"/>
          </v:group>
        </w:pict>
      </w:r>
      <w:r w:rsidR="009F0AC9" w:rsidRPr="009F0AC9">
        <w:rPr>
          <w:color w:val="FFFFFF" w:themeColor="background1"/>
          <w:sz w:val="18"/>
          <w:szCs w:val="18"/>
        </w:rPr>
        <w:t xml:space="preserve">Subtotal:                                  </w:t>
      </w:r>
      <w:r w:rsidR="00E45489">
        <w:rPr>
          <w:color w:val="FFFFFF" w:themeColor="background1"/>
          <w:sz w:val="18"/>
          <w:szCs w:val="18"/>
        </w:rPr>
        <w:t xml:space="preserve">                     0</w:t>
      </w:r>
      <w:r w:rsidR="009F0AC9" w:rsidRPr="009F0AC9">
        <w:rPr>
          <w:color w:val="FFFFFF" w:themeColor="background1"/>
          <w:sz w:val="18"/>
          <w:szCs w:val="18"/>
        </w:rPr>
        <w:t xml:space="preserve"> € Tax 19%:       </w:t>
      </w:r>
      <w:r w:rsidR="00E45489">
        <w:rPr>
          <w:color w:val="FFFFFF" w:themeColor="background1"/>
          <w:sz w:val="18"/>
          <w:szCs w:val="18"/>
        </w:rPr>
        <w:t xml:space="preserve">                               </w:t>
      </w:r>
      <w:r w:rsidR="009F0AC9" w:rsidRPr="009F0AC9">
        <w:rPr>
          <w:color w:val="FFFFFF" w:themeColor="background1"/>
          <w:sz w:val="18"/>
          <w:szCs w:val="18"/>
        </w:rPr>
        <w:t xml:space="preserve">                 0</w:t>
      </w:r>
      <w:proofErr w:type="gramStart"/>
      <w:r w:rsidR="009F0AC9" w:rsidRPr="009F0AC9">
        <w:rPr>
          <w:color w:val="FFFFFF" w:themeColor="background1"/>
          <w:sz w:val="18"/>
          <w:szCs w:val="18"/>
        </w:rPr>
        <w:t>,00</w:t>
      </w:r>
      <w:proofErr w:type="gramEnd"/>
      <w:r w:rsidR="009F0AC9" w:rsidRPr="009F0AC9">
        <w:rPr>
          <w:color w:val="FFFFFF" w:themeColor="background1"/>
          <w:sz w:val="18"/>
          <w:szCs w:val="18"/>
        </w:rPr>
        <w:t xml:space="preserve"> € </w:t>
      </w:r>
      <w:r w:rsidR="009F0AC9">
        <w:rPr>
          <w:b/>
          <w:sz w:val="18"/>
          <w:szCs w:val="18"/>
        </w:rPr>
        <w:t xml:space="preserve">Total:                                   </w:t>
      </w:r>
      <w:r w:rsidR="00E45489">
        <w:rPr>
          <w:b/>
          <w:sz w:val="18"/>
          <w:szCs w:val="18"/>
        </w:rPr>
        <w:t xml:space="preserve">              :premium </w:t>
      </w:r>
      <w:r w:rsidR="00E45489">
        <w:rPr>
          <w:b/>
          <w:sz w:val="18"/>
          <w:szCs w:val="18"/>
          <w:lang w:val="mk-MK"/>
        </w:rPr>
        <w:t>ден</w:t>
      </w: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line="200" w:lineRule="exact"/>
      </w:pPr>
    </w:p>
    <w:p w:rsidR="00186537" w:rsidRDefault="00186537">
      <w:pPr>
        <w:spacing w:before="4" w:line="220" w:lineRule="exact"/>
        <w:rPr>
          <w:sz w:val="22"/>
          <w:szCs w:val="22"/>
        </w:rPr>
      </w:pPr>
    </w:p>
    <w:p w:rsidR="00186537" w:rsidRPr="00481E68" w:rsidRDefault="009F0AC9">
      <w:pPr>
        <w:ind w:left="110"/>
        <w:rPr>
          <w:sz w:val="18"/>
          <w:szCs w:val="18"/>
          <w:lang w:val="mk-MK"/>
        </w:rPr>
      </w:pPr>
      <w:r>
        <w:rPr>
          <w:b/>
          <w:sz w:val="18"/>
          <w:szCs w:val="18"/>
        </w:rPr>
        <w:tab/>
      </w:r>
      <w:r w:rsidR="00481E68">
        <w:rPr>
          <w:b/>
          <w:sz w:val="18"/>
          <w:szCs w:val="18"/>
          <w:lang w:val="mk-MK"/>
        </w:rPr>
        <w:t>Услови</w:t>
      </w:r>
    </w:p>
    <w:p w:rsidR="00186537" w:rsidRDefault="00186537">
      <w:pPr>
        <w:spacing w:before="3" w:line="180" w:lineRule="exact"/>
        <w:rPr>
          <w:sz w:val="18"/>
          <w:szCs w:val="18"/>
        </w:rPr>
      </w:pPr>
    </w:p>
    <w:p w:rsidR="00186537" w:rsidRDefault="009F0AC9">
      <w:pPr>
        <w:ind w:left="110"/>
        <w:rPr>
          <w:sz w:val="18"/>
          <w:szCs w:val="18"/>
        </w:rPr>
      </w:pPr>
      <w:r>
        <w:rPr>
          <w:sz w:val="18"/>
          <w:szCs w:val="18"/>
        </w:rPr>
        <w:tab/>
      </w:r>
      <w:r w:rsidR="00481E68">
        <w:rPr>
          <w:sz w:val="18"/>
          <w:szCs w:val="18"/>
          <w:lang w:val="mk-MK"/>
        </w:rPr>
        <w:t>Ви благодариме што го избравте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StaySafe</w:t>
      </w:r>
      <w:proofErr w:type="spellEnd"/>
      <w:r w:rsidR="00481E68">
        <w:rPr>
          <w:sz w:val="18"/>
          <w:szCs w:val="18"/>
          <w:lang w:val="mk-MK"/>
        </w:rPr>
        <w:t xml:space="preserve"> Осигурување</w:t>
      </w:r>
      <w:r>
        <w:rPr>
          <w:sz w:val="18"/>
          <w:szCs w:val="18"/>
        </w:rPr>
        <w:t>.</w:t>
      </w:r>
    </w:p>
    <w:sectPr w:rsidR="00186537" w:rsidSect="00186537">
      <w:type w:val="continuous"/>
      <w:pgSz w:w="11900" w:h="16840"/>
      <w:pgMar w:top="48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39CC"/>
    <w:multiLevelType w:val="multilevel"/>
    <w:tmpl w:val="E9DC2F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6537"/>
    <w:rsid w:val="00186537"/>
    <w:rsid w:val="002D2443"/>
    <w:rsid w:val="00481E68"/>
    <w:rsid w:val="009D18D4"/>
    <w:rsid w:val="009F0AC9"/>
    <w:rsid w:val="00B01C41"/>
    <w:rsid w:val="00E4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2683C72A-A691-4DAF-A27B-84725B20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Krstik</cp:lastModifiedBy>
  <cp:revision>5</cp:revision>
  <dcterms:created xsi:type="dcterms:W3CDTF">2022-01-25T12:20:00Z</dcterms:created>
  <dcterms:modified xsi:type="dcterms:W3CDTF">2022-02-01T01:17:00Z</dcterms:modified>
</cp:coreProperties>
</file>